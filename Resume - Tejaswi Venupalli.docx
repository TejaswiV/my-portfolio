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74066A" w14:textId="4E41B336" w:rsidR="002C42BC" w:rsidRPr="00375E06" w:rsidRDefault="00690069" w:rsidP="00944541">
      <w:pPr>
        <w:pStyle w:val="Name"/>
        <w:pBdr>
          <w:top w:val="single" w:sz="4" w:space="0" w:color="7E97AD" w:themeColor="accent1"/>
          <w:bottom w:val="single" w:sz="4" w:space="0" w:color="7E97AD" w:themeColor="accent1"/>
          <w:right w:val="single" w:sz="4" w:space="0" w:color="7E97AD" w:themeColor="accent1"/>
        </w:pBdr>
        <w:tabs>
          <w:tab w:val="center" w:pos="5040"/>
        </w:tabs>
        <w:spacing w:before="0" w:after="0"/>
        <w:jc w:val="right"/>
        <w:rPr>
          <w:caps w:val="0"/>
          <w:kern w:val="16"/>
        </w:rPr>
      </w:pPr>
      <w:r w:rsidRPr="00375E06">
        <w:rPr>
          <w:caps w:val="0"/>
          <w:kern w:val="16"/>
        </w:rPr>
        <w:tab/>
      </w:r>
      <w:sdt>
        <w:sdtPr>
          <w:rPr>
            <w:rFonts w:asciiTheme="minorHAnsi" w:hAnsiTheme="minorHAnsi"/>
            <w:b/>
            <w:caps w:val="0"/>
            <w:kern w:val="16"/>
          </w:rPr>
          <w:alias w:val="Your Name"/>
          <w:tag w:val=""/>
          <w:id w:val="1197042864"/>
          <w:placeholder>
            <w:docPart w:val="C42D1AAC30AE46C6BD8AD50D870620B8"/>
          </w:placeholder>
          <w:dataBinding w:prefixMappings="xmlns:ns0='http://purl.org/dc/elements/1.1/' xmlns:ns1='http://schemas.openxmlformats.org/package/2006/metadata/core-properties' " w:xpath="/ns1:coreProperties[1]/ns0:creator[1]" w:storeItemID="{6C3C8BC8-F283-45AE-878A-BAB7291924A1}"/>
          <w:text/>
        </w:sdtPr>
        <w:sdtEndPr/>
        <w:sdtContent>
          <w:r w:rsidR="00773E02">
            <w:rPr>
              <w:rFonts w:asciiTheme="minorHAnsi" w:hAnsiTheme="minorHAnsi"/>
              <w:b/>
              <w:caps w:val="0"/>
              <w:kern w:val="16"/>
            </w:rPr>
            <w:t xml:space="preserve">Tejaswi </w:t>
          </w:r>
          <w:r w:rsidR="00E503E0">
            <w:rPr>
              <w:rFonts w:asciiTheme="minorHAnsi" w:hAnsiTheme="minorHAnsi"/>
              <w:b/>
              <w:caps w:val="0"/>
              <w:kern w:val="16"/>
            </w:rPr>
            <w:t>Venupalli</w:t>
          </w:r>
        </w:sdtContent>
      </w:sdt>
    </w:p>
    <w:tbl>
      <w:tblPr>
        <w:tblStyle w:val="ResumeTable"/>
        <w:tblW w:w="4909" w:type="pct"/>
        <w:tblLayout w:type="fixed"/>
        <w:tblLook w:val="04A0" w:firstRow="1" w:lastRow="0" w:firstColumn="1" w:lastColumn="0" w:noHBand="0" w:noVBand="1"/>
        <w:tblDescription w:val="Resume"/>
      </w:tblPr>
      <w:tblGrid>
        <w:gridCol w:w="1418"/>
        <w:gridCol w:w="471"/>
        <w:gridCol w:w="8008"/>
      </w:tblGrid>
      <w:tr w:rsidR="00E046A0" w14:paraId="460CE976" w14:textId="77777777" w:rsidTr="00EF0435">
        <w:trPr>
          <w:trHeight w:val="665"/>
        </w:trPr>
        <w:tc>
          <w:tcPr>
            <w:tcW w:w="1418" w:type="dxa"/>
          </w:tcPr>
          <w:p w14:paraId="0826C629" w14:textId="77777777" w:rsidR="00E046A0" w:rsidRDefault="00E046A0">
            <w:pPr>
              <w:pStyle w:val="Heading1"/>
            </w:pPr>
          </w:p>
        </w:tc>
        <w:tc>
          <w:tcPr>
            <w:tcW w:w="471" w:type="dxa"/>
          </w:tcPr>
          <w:p w14:paraId="528CC878" w14:textId="77777777" w:rsidR="00E046A0" w:rsidRDefault="00E046A0" w:rsidP="0024674B">
            <w:pPr>
              <w:pStyle w:val="ResumeText"/>
            </w:pPr>
          </w:p>
        </w:tc>
        <w:tc>
          <w:tcPr>
            <w:tcW w:w="8008" w:type="dxa"/>
          </w:tcPr>
          <w:p w14:paraId="2CFBE1EB" w14:textId="77777777" w:rsidR="00120FF2" w:rsidRPr="00B75801" w:rsidRDefault="00120FF2" w:rsidP="00120FF2">
            <w:pPr>
              <w:pStyle w:val="ContactInfo"/>
              <w:spacing w:before="0"/>
              <w:rPr>
                <w:rStyle w:val="Hyperlink"/>
                <w:color w:val="0070C0"/>
                <w:szCs w:val="18"/>
              </w:rPr>
            </w:pPr>
            <w:r w:rsidRPr="00120FF2">
              <w:rPr>
                <w:b/>
                <w:szCs w:val="18"/>
              </w:rPr>
              <w:t>Email:</w:t>
            </w:r>
            <w:r>
              <w:rPr>
                <w:szCs w:val="18"/>
              </w:rPr>
              <w:t xml:space="preserve"> </w:t>
            </w:r>
            <w:hyperlink r:id="rId12" w:history="1">
              <w:r w:rsidRPr="00B75801">
                <w:rPr>
                  <w:rStyle w:val="Hyperlink"/>
                  <w:color w:val="0070C0"/>
                  <w:szCs w:val="18"/>
                </w:rPr>
                <w:t>tejaswi.venupalli@gmail.com</w:t>
              </w:r>
            </w:hyperlink>
          </w:p>
          <w:p w14:paraId="2EC446D2" w14:textId="03DE5B4E" w:rsidR="005C0F49" w:rsidRPr="00B75801" w:rsidRDefault="00120FF2" w:rsidP="00B75801">
            <w:pPr>
              <w:pStyle w:val="ContactInfo"/>
              <w:spacing w:before="0"/>
              <w:rPr>
                <w:b/>
                <w:szCs w:val="18"/>
              </w:rPr>
            </w:pPr>
            <w:r w:rsidRPr="00120FF2">
              <w:rPr>
                <w:b/>
                <w:szCs w:val="18"/>
              </w:rPr>
              <w:t>Mobile:</w:t>
            </w:r>
            <w:r>
              <w:rPr>
                <w:szCs w:val="18"/>
              </w:rPr>
              <w:t xml:space="preserve"> </w:t>
            </w:r>
            <w:r w:rsidR="006B004A" w:rsidRPr="00B75801">
              <w:rPr>
                <w:szCs w:val="18"/>
              </w:rPr>
              <w:t>+61-</w:t>
            </w:r>
            <w:r w:rsidR="00E046A0" w:rsidRPr="00B75801">
              <w:rPr>
                <w:szCs w:val="18"/>
              </w:rPr>
              <w:t>422612257</w:t>
            </w:r>
            <w:r w:rsidR="006B004A" w:rsidRPr="00B75801">
              <w:rPr>
                <w:b/>
                <w:szCs w:val="18"/>
              </w:rPr>
              <w:t xml:space="preserve"> </w:t>
            </w:r>
          </w:p>
          <w:p w14:paraId="3E8D1935" w14:textId="14AF4C6A" w:rsidR="00E046A0" w:rsidRPr="006B004A" w:rsidRDefault="00E503E0" w:rsidP="00B75801">
            <w:pPr>
              <w:pStyle w:val="ContactInfo"/>
              <w:spacing w:before="0"/>
              <w:rPr>
                <w:b/>
                <w:sz w:val="20"/>
              </w:rPr>
            </w:pPr>
            <w:r w:rsidRPr="00B75801">
              <w:rPr>
                <w:szCs w:val="18"/>
              </w:rPr>
              <w:t>Citizen of Australi</w:t>
            </w:r>
            <w:r w:rsidR="00B75801" w:rsidRPr="00B75801">
              <w:rPr>
                <w:szCs w:val="18"/>
              </w:rPr>
              <w:t>a</w:t>
            </w:r>
          </w:p>
        </w:tc>
      </w:tr>
      <w:tr w:rsidR="009D42BC" w14:paraId="50A99142" w14:textId="77777777" w:rsidTr="00FB7006">
        <w:trPr>
          <w:trHeight w:val="2823"/>
        </w:trPr>
        <w:tc>
          <w:tcPr>
            <w:tcW w:w="1418" w:type="dxa"/>
          </w:tcPr>
          <w:p w14:paraId="7865289C" w14:textId="577C7DE4" w:rsidR="009D42BC" w:rsidRPr="00EC7BED" w:rsidRDefault="00120FF2">
            <w:pPr>
              <w:pStyle w:val="Heading1"/>
              <w:rPr>
                <w:b/>
              </w:rPr>
            </w:pPr>
            <w:r>
              <w:rPr>
                <w:b/>
              </w:rPr>
              <w:t>PROFILE SUMMARY</w:t>
            </w:r>
          </w:p>
        </w:tc>
        <w:tc>
          <w:tcPr>
            <w:tcW w:w="471" w:type="dxa"/>
          </w:tcPr>
          <w:p w14:paraId="5BD3D338" w14:textId="77777777" w:rsidR="009D42BC" w:rsidRDefault="009D42BC" w:rsidP="0024674B">
            <w:pPr>
              <w:pStyle w:val="ResumeText"/>
            </w:pPr>
          </w:p>
        </w:tc>
        <w:tc>
          <w:tcPr>
            <w:tcW w:w="8008" w:type="dxa"/>
          </w:tcPr>
          <w:p w14:paraId="08A936D1" w14:textId="3BDAF336" w:rsidR="00B3451B" w:rsidRPr="009D42BC" w:rsidRDefault="00B3451B" w:rsidP="00B3451B">
            <w:pPr>
              <w:pStyle w:val="ResumeText"/>
              <w:numPr>
                <w:ilvl w:val="0"/>
                <w:numId w:val="7"/>
              </w:numPr>
              <w:ind w:right="0"/>
              <w:jc w:val="both"/>
            </w:pPr>
            <w:r w:rsidRPr="009D42BC">
              <w:t>3</w:t>
            </w:r>
            <w:r>
              <w:t xml:space="preserve">.5 </w:t>
            </w:r>
            <w:r w:rsidRPr="009D42BC">
              <w:t>year</w:t>
            </w:r>
            <w:r>
              <w:t>s</w:t>
            </w:r>
            <w:r w:rsidRPr="009D42BC">
              <w:t xml:space="preserve"> experience in developing enterprise web applications using Java, J2EE, Hibernate and Spring. </w:t>
            </w:r>
          </w:p>
          <w:p w14:paraId="41C29DE8" w14:textId="02B86DFF" w:rsidR="00681256" w:rsidRDefault="00B3451B" w:rsidP="00681256">
            <w:pPr>
              <w:pStyle w:val="ResumeText"/>
              <w:numPr>
                <w:ilvl w:val="0"/>
                <w:numId w:val="7"/>
              </w:numPr>
              <w:ind w:right="0"/>
              <w:jc w:val="both"/>
            </w:pPr>
            <w:r>
              <w:rPr>
                <w:rFonts w:cs="Segoe UI"/>
              </w:rPr>
              <w:t xml:space="preserve">Oracle Certified </w:t>
            </w:r>
            <w:r w:rsidR="00681256">
              <w:rPr>
                <w:rFonts w:cs="Segoe UI"/>
              </w:rPr>
              <w:t>Java programmer</w:t>
            </w:r>
            <w:r>
              <w:rPr>
                <w:rFonts w:cs="Segoe UI"/>
              </w:rPr>
              <w:t xml:space="preserve"> and </w:t>
            </w:r>
            <w:r w:rsidRPr="00681256">
              <w:t xml:space="preserve">Spring </w:t>
            </w:r>
            <w:r>
              <w:t xml:space="preserve">Certified </w:t>
            </w:r>
            <w:r w:rsidRPr="00681256">
              <w:t>Professional</w:t>
            </w:r>
            <w:r>
              <w:t xml:space="preserve">. </w:t>
            </w:r>
          </w:p>
          <w:p w14:paraId="38858C00" w14:textId="798E0128" w:rsidR="00B3451B" w:rsidRDefault="00B3451B" w:rsidP="00B3451B">
            <w:pPr>
              <w:pStyle w:val="ResumeText"/>
              <w:numPr>
                <w:ilvl w:val="0"/>
                <w:numId w:val="7"/>
              </w:numPr>
              <w:ind w:right="0"/>
              <w:jc w:val="both"/>
            </w:pPr>
            <w:r w:rsidRPr="009D42BC">
              <w:t>End to end application development e</w:t>
            </w:r>
            <w:r>
              <w:t xml:space="preserve">xperience involving development </w:t>
            </w:r>
            <w:r w:rsidR="00B75801">
              <w:t>and</w:t>
            </w:r>
            <w:r w:rsidRPr="009D42BC">
              <w:t xml:space="preserve"> </w:t>
            </w:r>
            <w:r>
              <w:t xml:space="preserve">unit </w:t>
            </w:r>
            <w:r w:rsidRPr="009D42BC">
              <w:t xml:space="preserve">testing of </w:t>
            </w:r>
            <w:r>
              <w:t xml:space="preserve">web applications </w:t>
            </w:r>
            <w:r w:rsidRPr="009D42BC">
              <w:t xml:space="preserve">for Telecom </w:t>
            </w:r>
            <w:r w:rsidR="00B75801">
              <w:t>and</w:t>
            </w:r>
            <w:r w:rsidRPr="009D42BC">
              <w:t xml:space="preserve"> Finance Customers.</w:t>
            </w:r>
          </w:p>
          <w:p w14:paraId="5732F8F7" w14:textId="518DFE3A" w:rsidR="005F27EE" w:rsidRDefault="005F27EE" w:rsidP="00B75801">
            <w:pPr>
              <w:pStyle w:val="ResumeText"/>
              <w:numPr>
                <w:ilvl w:val="0"/>
                <w:numId w:val="7"/>
              </w:numPr>
              <w:ind w:right="0"/>
            </w:pPr>
            <w:r>
              <w:t>Working experience</w:t>
            </w:r>
            <w:r w:rsidRPr="009D42BC">
              <w:t xml:space="preserve"> on </w:t>
            </w:r>
            <w:r w:rsidR="00BB13DB" w:rsidRPr="009D42BC">
              <w:t>agile</w:t>
            </w:r>
            <w:r w:rsidRPr="009D42BC">
              <w:t xml:space="preserve"> </w:t>
            </w:r>
            <w:r>
              <w:t>methodology using scrum</w:t>
            </w:r>
            <w:r w:rsidR="00B75801">
              <w:t xml:space="preserve"> and Test driven development</w:t>
            </w:r>
            <w:r>
              <w:t xml:space="preserve">. </w:t>
            </w:r>
          </w:p>
          <w:p w14:paraId="167B94E8" w14:textId="55282B53" w:rsidR="009D42BC" w:rsidRPr="009D42BC" w:rsidRDefault="00B75801" w:rsidP="009D42BC">
            <w:pPr>
              <w:pStyle w:val="ResumeText"/>
              <w:numPr>
                <w:ilvl w:val="0"/>
                <w:numId w:val="7"/>
              </w:numPr>
              <w:ind w:right="0"/>
              <w:jc w:val="both"/>
            </w:pPr>
            <w:r>
              <w:t xml:space="preserve">Strong </w:t>
            </w:r>
            <w:r w:rsidR="00070C36" w:rsidRPr="005F27EE">
              <w:t xml:space="preserve">background and </w:t>
            </w:r>
            <w:r w:rsidR="009D42BC" w:rsidRPr="005F27EE">
              <w:t>experience</w:t>
            </w:r>
            <w:r w:rsidR="009D42BC" w:rsidRPr="009D42BC">
              <w:t xml:space="preserve"> with </w:t>
            </w:r>
            <w:r>
              <w:t>Oracle and My</w:t>
            </w:r>
            <w:r w:rsidRPr="009D42BC">
              <w:t xml:space="preserve">SQL </w:t>
            </w:r>
            <w:r w:rsidR="009D42BC" w:rsidRPr="009D42BC">
              <w:t>d</w:t>
            </w:r>
            <w:r w:rsidR="00075549">
              <w:t>atabases</w:t>
            </w:r>
            <w:r w:rsidR="009D42BC" w:rsidRPr="009D42BC">
              <w:t xml:space="preserve">. </w:t>
            </w:r>
          </w:p>
          <w:p w14:paraId="6B7A5F5E" w14:textId="6FFFDFBB" w:rsidR="00B3451B" w:rsidRPr="00D77334" w:rsidRDefault="005F27EE" w:rsidP="00D77334">
            <w:pPr>
              <w:pStyle w:val="ResumeText"/>
              <w:numPr>
                <w:ilvl w:val="0"/>
                <w:numId w:val="7"/>
              </w:numPr>
              <w:ind w:right="0"/>
              <w:jc w:val="both"/>
            </w:pPr>
            <w:r>
              <w:t xml:space="preserve">Worked in </w:t>
            </w:r>
            <w:r w:rsidR="00B75801">
              <w:t>teams that have successfully delivered complex and large-scale featur</w:t>
            </w:r>
            <w:r w:rsidR="00D77334">
              <w:t>es in multiple sprint releases.</w:t>
            </w:r>
          </w:p>
        </w:tc>
      </w:tr>
      <w:tr w:rsidR="00681256" w14:paraId="51D82858" w14:textId="77777777" w:rsidTr="00120FF2">
        <w:trPr>
          <w:trHeight w:val="2262"/>
        </w:trPr>
        <w:tc>
          <w:tcPr>
            <w:tcW w:w="1418" w:type="dxa"/>
          </w:tcPr>
          <w:p w14:paraId="37D3F7B8" w14:textId="139746AE" w:rsidR="00681256" w:rsidRPr="001514CB" w:rsidRDefault="00681256" w:rsidP="00120FF2">
            <w:pPr>
              <w:pStyle w:val="Heading1"/>
              <w:rPr>
                <w:b/>
              </w:rPr>
            </w:pPr>
            <w:r w:rsidRPr="001514CB">
              <w:rPr>
                <w:b/>
              </w:rPr>
              <w:t xml:space="preserve">Skills </w:t>
            </w:r>
          </w:p>
        </w:tc>
        <w:tc>
          <w:tcPr>
            <w:tcW w:w="471" w:type="dxa"/>
          </w:tcPr>
          <w:p w14:paraId="59D31314" w14:textId="77777777" w:rsidR="00681256" w:rsidRDefault="00681256"/>
        </w:tc>
        <w:tc>
          <w:tcPr>
            <w:tcW w:w="8008" w:type="dxa"/>
          </w:tcPr>
          <w:p w14:paraId="3ADABF7F" w14:textId="2AFFB390" w:rsidR="00681256" w:rsidRDefault="00681256" w:rsidP="00681256">
            <w:pPr>
              <w:pStyle w:val="ResumeText"/>
              <w:numPr>
                <w:ilvl w:val="0"/>
                <w:numId w:val="8"/>
              </w:numPr>
              <w:ind w:right="360"/>
            </w:pPr>
            <w:r w:rsidRPr="0024674B">
              <w:rPr>
                <w:b/>
              </w:rPr>
              <w:t xml:space="preserve">Programing </w:t>
            </w:r>
            <w:r>
              <w:rPr>
                <w:b/>
              </w:rPr>
              <w:t>–</w:t>
            </w:r>
            <w:r>
              <w:t xml:space="preserve"> Java, J2EE, Hibernate, Spring MVC, Spring Boot, Struts, SQL, Web Services, HTML, CSS, JSON, JavaScript, jQuery and AJAX.</w:t>
            </w:r>
          </w:p>
          <w:p w14:paraId="642CDC4E" w14:textId="77777777" w:rsidR="00681256" w:rsidRPr="00403BAD" w:rsidRDefault="00681256" w:rsidP="00681256">
            <w:pPr>
              <w:pStyle w:val="ResumeText"/>
              <w:numPr>
                <w:ilvl w:val="0"/>
                <w:numId w:val="8"/>
              </w:numPr>
              <w:ind w:right="360"/>
              <w:rPr>
                <w:b/>
              </w:rPr>
            </w:pPr>
            <w:r w:rsidRPr="0024674B">
              <w:rPr>
                <w:b/>
              </w:rPr>
              <w:t>Database</w:t>
            </w:r>
            <w:r w:rsidRPr="00C84F95">
              <w:rPr>
                <w:b/>
              </w:rPr>
              <w:t xml:space="preserve"> – </w:t>
            </w:r>
            <w:r w:rsidRPr="00C84F95">
              <w:t>Oracle 10g</w:t>
            </w:r>
            <w:r>
              <w:t>, MySQL</w:t>
            </w:r>
          </w:p>
          <w:p w14:paraId="280C8610" w14:textId="62BBD5DF" w:rsidR="00681256" w:rsidRDefault="00681256" w:rsidP="00681256">
            <w:pPr>
              <w:pStyle w:val="ResumeText"/>
              <w:numPr>
                <w:ilvl w:val="0"/>
                <w:numId w:val="8"/>
              </w:numPr>
              <w:ind w:right="360"/>
            </w:pPr>
            <w:r w:rsidRPr="0024674B">
              <w:rPr>
                <w:b/>
              </w:rPr>
              <w:t>Tools –</w:t>
            </w:r>
            <w:r w:rsidRPr="00C84F95">
              <w:rPr>
                <w:b/>
              </w:rPr>
              <w:t xml:space="preserve"> </w:t>
            </w:r>
            <w:r w:rsidRPr="00C84F95">
              <w:t>Eclipse</w:t>
            </w:r>
            <w:r>
              <w:t xml:space="preserve"> IDE</w:t>
            </w:r>
            <w:r w:rsidRPr="00C84F95">
              <w:t xml:space="preserve">, </w:t>
            </w:r>
            <w:r>
              <w:t xml:space="preserve">IntelliJ IDEA, </w:t>
            </w:r>
            <w:r w:rsidRPr="00C84F95">
              <w:t xml:space="preserve">Oracle SQL Developer, </w:t>
            </w:r>
            <w:r>
              <w:t xml:space="preserve">BEA WebLogic Application Server 8.1, Tomcat 7, </w:t>
            </w:r>
            <w:r w:rsidRPr="00C84F95">
              <w:t xml:space="preserve">HP Quality Centre, </w:t>
            </w:r>
            <w:r>
              <w:t xml:space="preserve">CMS TeamSite, Maven, </w:t>
            </w:r>
            <w:r w:rsidRPr="00C84F95">
              <w:t>SVN</w:t>
            </w:r>
          </w:p>
          <w:p w14:paraId="35E1753A" w14:textId="2190C51A" w:rsidR="00BB13DB" w:rsidRPr="00BB13DB" w:rsidRDefault="00BB13DB" w:rsidP="00BB13DB">
            <w:pPr>
              <w:pStyle w:val="ResumeText"/>
              <w:numPr>
                <w:ilvl w:val="0"/>
                <w:numId w:val="8"/>
              </w:numPr>
              <w:ind w:right="360"/>
            </w:pPr>
            <w:r>
              <w:rPr>
                <w:b/>
              </w:rPr>
              <w:t>Unit Testing Frameworks –</w:t>
            </w:r>
            <w:r>
              <w:t xml:space="preserve"> JUnit, Mockito</w:t>
            </w:r>
          </w:p>
          <w:p w14:paraId="118FB9D0" w14:textId="037FD29B" w:rsidR="00681256" w:rsidRPr="0024674B" w:rsidRDefault="00681256" w:rsidP="0048596F">
            <w:pPr>
              <w:pStyle w:val="ResumeText"/>
              <w:numPr>
                <w:ilvl w:val="0"/>
                <w:numId w:val="8"/>
              </w:numPr>
              <w:ind w:right="360"/>
              <w:rPr>
                <w:b/>
              </w:rPr>
            </w:pPr>
            <w:r w:rsidRPr="006D5CF1">
              <w:rPr>
                <w:b/>
              </w:rPr>
              <w:t>Delivery Methodologies</w:t>
            </w:r>
            <w:r>
              <w:t xml:space="preserve"> – Agile, SDLC and TDD</w:t>
            </w:r>
          </w:p>
        </w:tc>
      </w:tr>
      <w:tr w:rsidR="00681256" w14:paraId="7C40E0C8" w14:textId="77777777" w:rsidTr="00EF0435">
        <w:trPr>
          <w:trHeight w:val="1416"/>
        </w:trPr>
        <w:tc>
          <w:tcPr>
            <w:tcW w:w="1418" w:type="dxa"/>
          </w:tcPr>
          <w:p w14:paraId="1436716A" w14:textId="76640D78" w:rsidR="00681256" w:rsidRPr="001514CB" w:rsidRDefault="00681256">
            <w:pPr>
              <w:pStyle w:val="Heading1"/>
              <w:rPr>
                <w:b/>
              </w:rPr>
            </w:pPr>
            <w:r>
              <w:rPr>
                <w:b/>
              </w:rPr>
              <w:t>CERTIFICATIONS</w:t>
            </w:r>
          </w:p>
        </w:tc>
        <w:tc>
          <w:tcPr>
            <w:tcW w:w="471" w:type="dxa"/>
          </w:tcPr>
          <w:p w14:paraId="07A99A39" w14:textId="77777777" w:rsidR="00681256" w:rsidRDefault="00681256"/>
        </w:tc>
        <w:tc>
          <w:tcPr>
            <w:tcW w:w="8008" w:type="dxa"/>
          </w:tcPr>
          <w:p w14:paraId="0715E00E" w14:textId="6579FFB1" w:rsidR="00681256" w:rsidRPr="00681256" w:rsidRDefault="00681256" w:rsidP="00B26D07">
            <w:pPr>
              <w:pStyle w:val="ResumeText"/>
              <w:numPr>
                <w:ilvl w:val="0"/>
                <w:numId w:val="8"/>
              </w:numPr>
              <w:ind w:right="360"/>
            </w:pPr>
            <w:r w:rsidRPr="00681256">
              <w:t xml:space="preserve">Oracle Certified Associate, Java </w:t>
            </w:r>
            <w:r w:rsidR="00FA4AC9">
              <w:t xml:space="preserve">SE 7 </w:t>
            </w:r>
            <w:r w:rsidRPr="00681256">
              <w:t>Programmer</w:t>
            </w:r>
          </w:p>
          <w:p w14:paraId="557D323A" w14:textId="1B054833" w:rsidR="00681256" w:rsidRPr="00681256" w:rsidRDefault="00681256" w:rsidP="00B26D07">
            <w:pPr>
              <w:pStyle w:val="ResumeText"/>
              <w:numPr>
                <w:ilvl w:val="0"/>
                <w:numId w:val="8"/>
              </w:numPr>
              <w:ind w:right="360"/>
            </w:pPr>
            <w:r w:rsidRPr="00681256">
              <w:t xml:space="preserve">Oracle Certified Professional, Java </w:t>
            </w:r>
            <w:r w:rsidR="00FA4AC9">
              <w:t>SE</w:t>
            </w:r>
            <w:bookmarkStart w:id="0" w:name="_GoBack"/>
            <w:bookmarkEnd w:id="0"/>
            <w:r w:rsidR="00FA4AC9">
              <w:t xml:space="preserve"> 7 </w:t>
            </w:r>
            <w:r w:rsidRPr="00681256">
              <w:t>Programmer</w:t>
            </w:r>
          </w:p>
          <w:p w14:paraId="5FDB97A5" w14:textId="77777777" w:rsidR="00681256" w:rsidRDefault="00681256" w:rsidP="00B26D07">
            <w:pPr>
              <w:pStyle w:val="ResumeText"/>
              <w:numPr>
                <w:ilvl w:val="0"/>
                <w:numId w:val="8"/>
              </w:numPr>
              <w:ind w:right="360"/>
            </w:pPr>
            <w:r w:rsidRPr="00681256">
              <w:t>Spring Professional v4.3</w:t>
            </w:r>
          </w:p>
          <w:p w14:paraId="35A45440" w14:textId="7A51E62B" w:rsidR="00681256" w:rsidRDefault="00681256" w:rsidP="00EF0435">
            <w:pPr>
              <w:pStyle w:val="ResumeText"/>
              <w:numPr>
                <w:ilvl w:val="0"/>
                <w:numId w:val="8"/>
              </w:numPr>
              <w:ind w:right="360"/>
            </w:pPr>
            <w:r w:rsidRPr="00681256">
              <w:t xml:space="preserve">Oracle Database </w:t>
            </w:r>
            <w:r w:rsidR="00BB13DB">
              <w:t>12c</w:t>
            </w:r>
            <w:r>
              <w:t>: SQL Fundamentals</w:t>
            </w:r>
          </w:p>
        </w:tc>
      </w:tr>
      <w:tr w:rsidR="00681256" w14:paraId="23EF4319" w14:textId="77777777" w:rsidTr="00120FF2">
        <w:trPr>
          <w:trHeight w:val="10"/>
        </w:trPr>
        <w:tc>
          <w:tcPr>
            <w:tcW w:w="1418" w:type="dxa"/>
          </w:tcPr>
          <w:p w14:paraId="5FFC4813" w14:textId="1C46890F" w:rsidR="00681256" w:rsidRPr="001514CB" w:rsidRDefault="00681256" w:rsidP="009370C4">
            <w:pPr>
              <w:pStyle w:val="Heading1"/>
              <w:rPr>
                <w:b/>
              </w:rPr>
            </w:pPr>
            <w:r>
              <w:rPr>
                <w:b/>
              </w:rPr>
              <w:t>Work History</w:t>
            </w:r>
          </w:p>
        </w:tc>
        <w:tc>
          <w:tcPr>
            <w:tcW w:w="471" w:type="dxa"/>
          </w:tcPr>
          <w:p w14:paraId="6C65DEA3" w14:textId="77777777" w:rsidR="00681256" w:rsidRDefault="00681256" w:rsidP="009370C4"/>
          <w:p w14:paraId="1B1AF5F9" w14:textId="77777777" w:rsidR="00681256" w:rsidRDefault="00681256" w:rsidP="009370C4"/>
          <w:p w14:paraId="745B1484" w14:textId="77777777" w:rsidR="00681256" w:rsidRDefault="00681256" w:rsidP="009370C4"/>
          <w:p w14:paraId="652EFB98" w14:textId="77777777" w:rsidR="00681256" w:rsidRDefault="00681256" w:rsidP="009370C4"/>
          <w:p w14:paraId="5676E8EF" w14:textId="77777777" w:rsidR="00681256" w:rsidRDefault="00681256" w:rsidP="009370C4"/>
          <w:p w14:paraId="2AD2F630" w14:textId="77777777" w:rsidR="00681256" w:rsidRDefault="00681256" w:rsidP="009370C4"/>
          <w:p w14:paraId="7A3B4F59" w14:textId="77777777" w:rsidR="00681256" w:rsidRDefault="00681256" w:rsidP="009370C4"/>
          <w:p w14:paraId="50600736" w14:textId="77777777" w:rsidR="00681256" w:rsidRDefault="00681256" w:rsidP="009370C4"/>
          <w:p w14:paraId="0F018274" w14:textId="77777777" w:rsidR="00681256" w:rsidRDefault="00681256" w:rsidP="009370C4"/>
          <w:p w14:paraId="47F65BD4" w14:textId="77777777" w:rsidR="00681256" w:rsidRDefault="00681256" w:rsidP="009370C4"/>
          <w:p w14:paraId="512DBCFD" w14:textId="77777777" w:rsidR="00681256" w:rsidRDefault="00681256" w:rsidP="009370C4"/>
          <w:p w14:paraId="62B8221B" w14:textId="77777777" w:rsidR="00681256" w:rsidRDefault="00681256" w:rsidP="009370C4"/>
        </w:tc>
        <w:tc>
          <w:tcPr>
            <w:tcW w:w="8008" w:type="dxa"/>
          </w:tcPr>
          <w:sdt>
            <w:sdtPr>
              <w:rPr>
                <w:rFonts w:eastAsiaTheme="minorEastAsia"/>
                <w:b/>
                <w:bCs/>
                <w:caps/>
              </w:rPr>
              <w:id w:val="1436861535"/>
            </w:sdtPr>
            <w:sdtEndPr>
              <w:rPr>
                <w:b w:val="0"/>
                <w:bCs w:val="0"/>
                <w:caps w:val="0"/>
              </w:rPr>
            </w:sdtEndPr>
            <w:sdtContent>
              <w:p w14:paraId="39A7B259" w14:textId="3D9ECB80" w:rsidR="00D77334" w:rsidRPr="00E57267" w:rsidRDefault="00D77334" w:rsidP="00D77334">
                <w:pPr>
                  <w:pStyle w:val="ResumeText"/>
                  <w:rPr>
                    <w:rFonts w:asciiTheme="majorHAnsi" w:eastAsiaTheme="majorEastAsia" w:hAnsiTheme="majorHAnsi" w:cstheme="majorBidi"/>
                    <w:b/>
                    <w:color w:val="7E97AD" w:themeColor="accent1"/>
                    <w:sz w:val="21"/>
                  </w:rPr>
                </w:pPr>
                <w:r>
                  <w:rPr>
                    <w:rFonts w:asciiTheme="majorHAnsi" w:eastAsiaTheme="majorEastAsia" w:hAnsiTheme="majorHAnsi" w:cstheme="majorBidi"/>
                    <w:b/>
                    <w:color w:val="7E97AD" w:themeColor="accent1"/>
                    <w:sz w:val="21"/>
                  </w:rPr>
                  <w:t>Aug 2017 –</w:t>
                </w:r>
                <w:r w:rsidRPr="00E57267">
                  <w:rPr>
                    <w:rFonts w:asciiTheme="majorHAnsi" w:eastAsiaTheme="majorEastAsia" w:hAnsiTheme="majorHAnsi" w:cstheme="majorBidi"/>
                    <w:b/>
                    <w:color w:val="7E97AD" w:themeColor="accent1"/>
                    <w:sz w:val="21"/>
                  </w:rPr>
                  <w:t xml:space="preserve"> </w:t>
                </w:r>
                <w:r w:rsidR="00FF2F33">
                  <w:rPr>
                    <w:rFonts w:asciiTheme="majorHAnsi" w:eastAsiaTheme="majorEastAsia" w:hAnsiTheme="majorHAnsi" w:cstheme="majorBidi"/>
                    <w:b/>
                    <w:color w:val="7E97AD" w:themeColor="accent1"/>
                    <w:sz w:val="21"/>
                  </w:rPr>
                  <w:t>Nov 2017</w:t>
                </w:r>
              </w:p>
              <w:p w14:paraId="7171CF3B" w14:textId="1D1E28C8" w:rsidR="00D77334" w:rsidRDefault="00D77334" w:rsidP="00D77334">
                <w:pPr>
                  <w:spacing w:after="0"/>
                </w:pPr>
                <w:r w:rsidRPr="00EC7BED">
                  <w:rPr>
                    <w:b/>
                  </w:rPr>
                  <w:t xml:space="preserve">Role </w:t>
                </w:r>
                <w:r>
                  <w:rPr>
                    <w:b/>
                  </w:rPr>
                  <w:t>&amp; Employer –</w:t>
                </w:r>
                <w:r>
                  <w:t xml:space="preserve"> </w:t>
                </w:r>
                <w:r w:rsidR="0077777D">
                  <w:t xml:space="preserve">Java </w:t>
                </w:r>
                <w:r>
                  <w:t>Freelancer Developer at Upwork</w:t>
                </w:r>
              </w:p>
              <w:p w14:paraId="3627EE8A" w14:textId="77777777" w:rsidR="00D77334" w:rsidRPr="007A4CD4" w:rsidRDefault="00D77334" w:rsidP="00D77334">
                <w:pPr>
                  <w:spacing w:after="0"/>
                  <w:jc w:val="both"/>
                  <w:rPr>
                    <w:b/>
                    <w:sz w:val="10"/>
                  </w:rPr>
                </w:pPr>
              </w:p>
              <w:p w14:paraId="5247069E" w14:textId="6B13124F" w:rsidR="00D77334" w:rsidRDefault="00D77334" w:rsidP="00D77334">
                <w:pPr>
                  <w:spacing w:after="0"/>
                  <w:jc w:val="both"/>
                </w:pPr>
                <w:r>
                  <w:rPr>
                    <w:b/>
                  </w:rPr>
                  <w:t>Project</w:t>
                </w:r>
                <w:r w:rsidRPr="00325A31">
                  <w:rPr>
                    <w:b/>
                  </w:rPr>
                  <w:t xml:space="preserve"> </w:t>
                </w:r>
                <w:r w:rsidR="0077777D">
                  <w:t xml:space="preserve">– Development of a </w:t>
                </w:r>
                <w:r>
                  <w:t xml:space="preserve">new </w:t>
                </w:r>
                <w:r w:rsidR="0077777D">
                  <w:t xml:space="preserve">voice based </w:t>
                </w:r>
                <w:r>
                  <w:t>dating application</w:t>
                </w:r>
                <w:r w:rsidR="00BB13DB">
                  <w:t xml:space="preserve"> </w:t>
                </w:r>
                <w:r w:rsidR="0077777D">
                  <w:t>(lovappy.com)</w:t>
                </w:r>
                <w:r>
                  <w:t xml:space="preserve">. The application has multiple modules like user registration, events management, </w:t>
                </w:r>
                <w:r w:rsidR="0077777D">
                  <w:t xml:space="preserve">music, gifts, </w:t>
                </w:r>
                <w:r>
                  <w:t xml:space="preserve">user administration etc. The project was run as a freelance project with owners, project manager, designers and developers spread across the world. </w:t>
                </w:r>
              </w:p>
              <w:p w14:paraId="1A8B4309" w14:textId="77777777" w:rsidR="00F76DEC" w:rsidRDefault="00F76DEC" w:rsidP="00D77334">
                <w:pPr>
                  <w:spacing w:after="0"/>
                </w:pPr>
              </w:p>
              <w:p w14:paraId="009720DC" w14:textId="072E7E37" w:rsidR="00D77334" w:rsidRPr="004D6C7A" w:rsidRDefault="00D77334" w:rsidP="00D77334">
                <w:pPr>
                  <w:spacing w:after="0"/>
                  <w:rPr>
                    <w:b/>
                  </w:rPr>
                </w:pPr>
                <w:r>
                  <w:rPr>
                    <w:b/>
                  </w:rPr>
                  <w:t xml:space="preserve">Responsibilities – </w:t>
                </w:r>
              </w:p>
              <w:p w14:paraId="6DB2E07A" w14:textId="012C922F" w:rsidR="00D77334" w:rsidRDefault="00D77334" w:rsidP="00D77334">
                <w:pPr>
                  <w:numPr>
                    <w:ilvl w:val="0"/>
                    <w:numId w:val="1"/>
                  </w:numPr>
                  <w:spacing w:after="0"/>
                </w:pPr>
                <w:r>
                  <w:t xml:space="preserve">Use Core Java, </w:t>
                </w:r>
                <w:r w:rsidR="007E4245">
                  <w:t xml:space="preserve">Spring, Spring Boot, </w:t>
                </w:r>
                <w:r w:rsidR="006B719F">
                  <w:t>Hibernate</w:t>
                </w:r>
                <w:r w:rsidR="007E4245">
                  <w:t>, jQuery, HTML &amp; CSS</w:t>
                </w:r>
                <w:r>
                  <w:t xml:space="preserve"> technologies for development.</w:t>
                </w:r>
              </w:p>
              <w:p w14:paraId="30DC7F1B" w14:textId="19373C8A" w:rsidR="00D77334" w:rsidRDefault="00F76DEC" w:rsidP="00D77334">
                <w:pPr>
                  <w:numPr>
                    <w:ilvl w:val="0"/>
                    <w:numId w:val="1"/>
                  </w:numPr>
                  <w:spacing w:after="0"/>
                </w:pPr>
                <w:r>
                  <w:t>Develop</w:t>
                </w:r>
                <w:r w:rsidR="00D77334">
                  <w:t xml:space="preserve"> the events management module from end to end.</w:t>
                </w:r>
              </w:p>
              <w:p w14:paraId="172163E3" w14:textId="7BFA5E52" w:rsidR="00D77334" w:rsidRDefault="00BB13DB" w:rsidP="00D77334">
                <w:pPr>
                  <w:numPr>
                    <w:ilvl w:val="0"/>
                    <w:numId w:val="1"/>
                  </w:numPr>
                  <w:spacing w:after="0"/>
                </w:pPr>
                <w:r>
                  <w:lastRenderedPageBreak/>
                  <w:t>B</w:t>
                </w:r>
                <w:r w:rsidR="00D77334">
                  <w:t xml:space="preserve">ug fixes and enhancements of other modules. </w:t>
                </w:r>
              </w:p>
              <w:p w14:paraId="6E977871" w14:textId="719F7409" w:rsidR="00D77334" w:rsidRPr="00D77334" w:rsidRDefault="00D77334" w:rsidP="00D77334">
                <w:pPr>
                  <w:numPr>
                    <w:ilvl w:val="0"/>
                    <w:numId w:val="1"/>
                  </w:numPr>
                  <w:spacing w:after="0"/>
                </w:pPr>
                <w:r>
                  <w:t xml:space="preserve">Collaborate with 5 other freelance designers and developers across the world for requirements, design and development activities. </w:t>
                </w:r>
              </w:p>
              <w:p w14:paraId="0DB74D32" w14:textId="77777777" w:rsidR="00D77334" w:rsidRDefault="00D77334" w:rsidP="00202CEC">
                <w:pPr>
                  <w:pStyle w:val="ResumeText"/>
                  <w:rPr>
                    <w:rFonts w:eastAsiaTheme="minorEastAsia"/>
                    <w:b/>
                    <w:bCs/>
                    <w:caps/>
                  </w:rPr>
                </w:pPr>
              </w:p>
              <w:p w14:paraId="7C11F180" w14:textId="43F4884D" w:rsidR="00681256" w:rsidRPr="00E57267" w:rsidRDefault="00681256" w:rsidP="00202CEC">
                <w:pPr>
                  <w:pStyle w:val="ResumeText"/>
                  <w:rPr>
                    <w:rFonts w:asciiTheme="majorHAnsi" w:eastAsiaTheme="majorEastAsia" w:hAnsiTheme="majorHAnsi" w:cstheme="majorBidi"/>
                    <w:b/>
                    <w:color w:val="7E97AD" w:themeColor="accent1"/>
                    <w:sz w:val="21"/>
                  </w:rPr>
                </w:pPr>
                <w:r>
                  <w:rPr>
                    <w:rFonts w:asciiTheme="majorHAnsi" w:eastAsiaTheme="majorEastAsia" w:hAnsiTheme="majorHAnsi" w:cstheme="majorBidi"/>
                    <w:b/>
                    <w:color w:val="7E97AD" w:themeColor="accent1"/>
                    <w:sz w:val="21"/>
                  </w:rPr>
                  <w:t>June 2014 –</w:t>
                </w:r>
                <w:r w:rsidRPr="00E57267">
                  <w:rPr>
                    <w:rFonts w:asciiTheme="majorHAnsi" w:eastAsiaTheme="majorEastAsia" w:hAnsiTheme="majorHAnsi" w:cstheme="majorBidi"/>
                    <w:b/>
                    <w:color w:val="7E97AD" w:themeColor="accent1"/>
                    <w:sz w:val="21"/>
                  </w:rPr>
                  <w:t xml:space="preserve"> </w:t>
                </w:r>
                <w:r>
                  <w:rPr>
                    <w:rFonts w:asciiTheme="majorHAnsi" w:eastAsiaTheme="majorEastAsia" w:hAnsiTheme="majorHAnsi" w:cstheme="majorBidi"/>
                    <w:b/>
                    <w:color w:val="7E97AD" w:themeColor="accent1"/>
                    <w:sz w:val="21"/>
                  </w:rPr>
                  <w:t>January 2015</w:t>
                </w:r>
              </w:p>
              <w:p w14:paraId="576AB3C2" w14:textId="797CA221" w:rsidR="00681256" w:rsidRDefault="00681256" w:rsidP="00202CEC">
                <w:pPr>
                  <w:spacing w:after="0"/>
                </w:pPr>
                <w:r w:rsidRPr="00EC7BED">
                  <w:rPr>
                    <w:b/>
                  </w:rPr>
                  <w:t xml:space="preserve">Role </w:t>
                </w:r>
                <w:r>
                  <w:rPr>
                    <w:b/>
                  </w:rPr>
                  <w:t xml:space="preserve">&amp; Employer </w:t>
                </w:r>
                <w:r w:rsidRPr="00EC7BED">
                  <w:rPr>
                    <w:b/>
                  </w:rPr>
                  <w:t>-</w:t>
                </w:r>
                <w:r>
                  <w:t xml:space="preserve"> Web Developer (Intern) at Intraversed</w:t>
                </w:r>
              </w:p>
              <w:p w14:paraId="25A7DFD2" w14:textId="77777777" w:rsidR="00681256" w:rsidRPr="007A4CD4" w:rsidRDefault="00681256" w:rsidP="000270DD">
                <w:pPr>
                  <w:spacing w:after="0"/>
                  <w:jc w:val="both"/>
                  <w:rPr>
                    <w:b/>
                    <w:sz w:val="10"/>
                  </w:rPr>
                </w:pPr>
              </w:p>
              <w:p w14:paraId="60E8FE64" w14:textId="75176EA4" w:rsidR="00681256" w:rsidRDefault="00681256" w:rsidP="000270DD">
                <w:pPr>
                  <w:spacing w:after="0"/>
                  <w:jc w:val="both"/>
                </w:pPr>
                <w:r>
                  <w:rPr>
                    <w:b/>
                  </w:rPr>
                  <w:t>Project</w:t>
                </w:r>
                <w:r w:rsidRPr="00325A31">
                  <w:rPr>
                    <w:b/>
                  </w:rPr>
                  <w:t xml:space="preserve"> </w:t>
                </w:r>
                <w:r>
                  <w:t xml:space="preserve">– Development and implementation of a web-based application that enables lifecycle management of Business Terms, </w:t>
                </w:r>
                <w:r w:rsidRPr="005B1FDD">
                  <w:t>definitions</w:t>
                </w:r>
                <w:r>
                  <w:t xml:space="preserve"> &amp; Business Rules, </w:t>
                </w:r>
                <w:r w:rsidRPr="005B1FDD">
                  <w:t xml:space="preserve">Information </w:t>
                </w:r>
                <w:r>
                  <w:t>Artifacts and information assets across the whole en</w:t>
                </w:r>
                <w:r w:rsidR="0043155D">
                  <w:t xml:space="preserve">terprise. This application also </w:t>
                </w:r>
                <w:r>
                  <w:t xml:space="preserve">provides a collaboration platform for various business units across the organization to create, discuss, manage &amp; track all on-going changes. </w:t>
                </w:r>
              </w:p>
              <w:p w14:paraId="5B87FAF2" w14:textId="2B581DB7" w:rsidR="00681256" w:rsidRPr="004D6C7A" w:rsidRDefault="00681256" w:rsidP="0028780D">
                <w:pPr>
                  <w:spacing w:after="0"/>
                  <w:rPr>
                    <w:b/>
                  </w:rPr>
                </w:pPr>
                <w:r>
                  <w:t xml:space="preserve"> </w:t>
                </w:r>
                <w:r>
                  <w:rPr>
                    <w:b/>
                  </w:rPr>
                  <w:t xml:space="preserve">Responsibilities – </w:t>
                </w:r>
              </w:p>
              <w:p w14:paraId="6E78BF35" w14:textId="69DBC206" w:rsidR="00681256" w:rsidRDefault="00681256" w:rsidP="00202CEC">
                <w:pPr>
                  <w:numPr>
                    <w:ilvl w:val="0"/>
                    <w:numId w:val="1"/>
                  </w:numPr>
                  <w:spacing w:after="0"/>
                </w:pPr>
                <w:r>
                  <w:t xml:space="preserve">Development of modules that deals with Business Glossary - business terms, definitions, business rules and </w:t>
                </w:r>
                <w:r w:rsidR="00D77334">
                  <w:t>artifacts</w:t>
                </w:r>
                <w:r>
                  <w:t>.</w:t>
                </w:r>
              </w:p>
              <w:p w14:paraId="643198BF" w14:textId="2AC6ADA7" w:rsidR="00681256" w:rsidRDefault="00681256" w:rsidP="00202CEC">
                <w:pPr>
                  <w:numPr>
                    <w:ilvl w:val="0"/>
                    <w:numId w:val="1"/>
                  </w:numPr>
                  <w:spacing w:after="0"/>
                </w:pPr>
                <w:r>
                  <w:t>Development of the Data quality issue management process, Data steward approval processes, Roles and Responsibilities management.</w:t>
                </w:r>
              </w:p>
              <w:p w14:paraId="474F69C7" w14:textId="44C0F036" w:rsidR="00681256" w:rsidRDefault="00681256" w:rsidP="00202CEC">
                <w:pPr>
                  <w:numPr>
                    <w:ilvl w:val="0"/>
                    <w:numId w:val="1"/>
                  </w:numPr>
                  <w:spacing w:after="0"/>
                </w:pPr>
                <w:r>
                  <w:t xml:space="preserve">Web Application Development using </w:t>
                </w:r>
                <w:r w:rsidRPr="00823065">
                  <w:t xml:space="preserve">Java, Servlets, JSP, </w:t>
                </w:r>
                <w:r>
                  <w:t xml:space="preserve">Spring MVC, Hibernate, </w:t>
                </w:r>
                <w:r w:rsidRPr="00823065">
                  <w:t>JavaScript</w:t>
                </w:r>
                <w:r>
                  <w:t>, jQuery</w:t>
                </w:r>
                <w:r w:rsidRPr="00823065">
                  <w:t xml:space="preserve"> &amp;</w:t>
                </w:r>
                <w:r>
                  <w:t xml:space="preserve"> AJAX technologies.</w:t>
                </w:r>
              </w:p>
              <w:p w14:paraId="53490887" w14:textId="37170DC7" w:rsidR="00681256" w:rsidRDefault="00681256" w:rsidP="00202CEC">
                <w:pPr>
                  <w:numPr>
                    <w:ilvl w:val="0"/>
                    <w:numId w:val="1"/>
                  </w:numPr>
                  <w:spacing w:after="0"/>
                </w:pPr>
                <w:r>
                  <w:t>Database Entity-Relationship (ER) Design &amp; Development using MySQL.</w:t>
                </w:r>
              </w:p>
              <w:p w14:paraId="05CE071D" w14:textId="77777777" w:rsidR="00681256" w:rsidRDefault="00681256" w:rsidP="00602589">
                <w:pPr>
                  <w:pStyle w:val="ResumeText"/>
                  <w:rPr>
                    <w:rFonts w:eastAsiaTheme="minorEastAsia"/>
                    <w:b/>
                    <w:bCs/>
                    <w:caps/>
                  </w:rPr>
                </w:pPr>
              </w:p>
              <w:sdt>
                <w:sdtPr>
                  <w:rPr>
                    <w:rFonts w:eastAsiaTheme="minorEastAsia"/>
                    <w:b/>
                    <w:bCs/>
                    <w:caps/>
                  </w:rPr>
                  <w:id w:val="221802691"/>
                </w:sdtPr>
                <w:sdtEndPr>
                  <w:rPr>
                    <w:b w:val="0"/>
                    <w:bCs w:val="0"/>
                    <w:caps w:val="0"/>
                  </w:rPr>
                </w:sdtEndPr>
                <w:sdtContent>
                  <w:p w14:paraId="4D014ABD" w14:textId="55F9AFE2" w:rsidR="00681256" w:rsidRPr="00E57267" w:rsidRDefault="00681256" w:rsidP="00602589">
                    <w:pPr>
                      <w:pStyle w:val="ResumeText"/>
                      <w:rPr>
                        <w:rFonts w:asciiTheme="majorHAnsi" w:eastAsiaTheme="majorEastAsia" w:hAnsiTheme="majorHAnsi" w:cstheme="majorBidi"/>
                        <w:b/>
                        <w:color w:val="7E97AD" w:themeColor="accent1"/>
                        <w:sz w:val="21"/>
                      </w:rPr>
                    </w:pPr>
                    <w:r w:rsidRPr="00E57267">
                      <w:rPr>
                        <w:rFonts w:asciiTheme="majorHAnsi" w:eastAsiaTheme="majorEastAsia" w:hAnsiTheme="majorHAnsi" w:cstheme="majorBidi"/>
                        <w:b/>
                        <w:color w:val="7E97AD" w:themeColor="accent1"/>
                        <w:sz w:val="21"/>
                      </w:rPr>
                      <w:t>November 2012</w:t>
                    </w:r>
                    <w:r>
                      <w:rPr>
                        <w:rFonts w:asciiTheme="majorHAnsi" w:eastAsiaTheme="majorEastAsia" w:hAnsiTheme="majorHAnsi" w:cstheme="majorBidi"/>
                        <w:b/>
                        <w:color w:val="7E97AD" w:themeColor="accent1"/>
                        <w:sz w:val="21"/>
                      </w:rPr>
                      <w:t xml:space="preserve"> </w:t>
                    </w:r>
                    <w:r w:rsidRPr="00E57267">
                      <w:rPr>
                        <w:rFonts w:asciiTheme="majorHAnsi" w:eastAsiaTheme="majorEastAsia" w:hAnsiTheme="majorHAnsi" w:cstheme="majorBidi"/>
                        <w:b/>
                        <w:color w:val="7E97AD" w:themeColor="accent1"/>
                        <w:sz w:val="21"/>
                      </w:rPr>
                      <w:t>- January 2013</w:t>
                    </w:r>
                  </w:p>
                  <w:p w14:paraId="459D01D6" w14:textId="77777777" w:rsidR="00681256" w:rsidRDefault="00681256" w:rsidP="00602589">
                    <w:pPr>
                      <w:spacing w:after="0"/>
                    </w:pPr>
                    <w:r w:rsidRPr="00EC7BED">
                      <w:rPr>
                        <w:b/>
                      </w:rPr>
                      <w:t xml:space="preserve">Role </w:t>
                    </w:r>
                    <w:r>
                      <w:rPr>
                        <w:b/>
                      </w:rPr>
                      <w:t xml:space="preserve">&amp; Employer </w:t>
                    </w:r>
                    <w:r w:rsidRPr="00EC7BED">
                      <w:rPr>
                        <w:b/>
                      </w:rPr>
                      <w:t>-</w:t>
                    </w:r>
                    <w:r>
                      <w:t xml:space="preserve"> Java Developer at Prout Partners, Sydney, Australia</w:t>
                    </w:r>
                  </w:p>
                  <w:p w14:paraId="335C4C07" w14:textId="77777777" w:rsidR="00681256" w:rsidRDefault="00681256" w:rsidP="00602589">
                    <w:pPr>
                      <w:spacing w:after="0"/>
                      <w:rPr>
                        <w:rFonts w:eastAsiaTheme="minorEastAsia"/>
                        <w:b/>
                        <w:bCs/>
                        <w:caps/>
                      </w:rPr>
                    </w:pPr>
                    <w:r w:rsidRPr="00EC7BED">
                      <w:rPr>
                        <w:b/>
                      </w:rPr>
                      <w:t xml:space="preserve">Customer </w:t>
                    </w:r>
                    <w:r>
                      <w:rPr>
                        <w:b/>
                      </w:rPr>
                      <w:t xml:space="preserve">/ Client </w:t>
                    </w:r>
                    <w:r w:rsidRPr="00EC7BED">
                      <w:rPr>
                        <w:b/>
                      </w:rPr>
                      <w:t>–</w:t>
                    </w:r>
                    <w:r>
                      <w:t xml:space="preserve"> First Class Capital Financial Group</w:t>
                    </w:r>
                  </w:p>
                  <w:p w14:paraId="76DD87D9" w14:textId="2E696FCA" w:rsidR="00681256" w:rsidRDefault="00681256" w:rsidP="00602589">
                    <w:pPr>
                      <w:pStyle w:val="ResumeText"/>
                    </w:pPr>
                    <w:r>
                      <w:rPr>
                        <w:b/>
                      </w:rPr>
                      <w:t>P</w:t>
                    </w:r>
                    <w:r w:rsidRPr="004D6C7A">
                      <w:rPr>
                        <w:b/>
                      </w:rPr>
                      <w:t>roject</w:t>
                    </w:r>
                    <w:r>
                      <w:rPr>
                        <w:b/>
                      </w:rPr>
                      <w:t xml:space="preserve"> – Sales Finance product of First Class Capital Group - SPARC</w:t>
                    </w:r>
                  </w:p>
                  <w:p w14:paraId="42CAF05A" w14:textId="77777777" w:rsidR="00681256" w:rsidRDefault="00681256" w:rsidP="00602589">
                    <w:pPr>
                      <w:pStyle w:val="ResumeText"/>
                    </w:pPr>
                  </w:p>
                  <w:p w14:paraId="0D78B901" w14:textId="6161EBDB" w:rsidR="00681256" w:rsidRPr="006B719F" w:rsidRDefault="00681256" w:rsidP="006B719F">
                    <w:pPr>
                      <w:spacing w:after="0"/>
                      <w:jc w:val="both"/>
                    </w:pPr>
                    <w:r>
                      <w:rPr>
                        <w:b/>
                      </w:rPr>
                      <w:t>Project</w:t>
                    </w:r>
                    <w:r w:rsidRPr="00325A31">
                      <w:rPr>
                        <w:b/>
                      </w:rPr>
                      <w:t xml:space="preserve"> </w:t>
                    </w:r>
                    <w:r>
                      <w:t xml:space="preserve">– SPARC is a trade finance application owned by first class capital (FCC) group. SPARC is used for administering, managing and tracking of various trade finance processes for small and medium enterprise clients of FCC across Australia. This application is a single platform that is used by FCC, and its counterparties i.e clients, customers, franchisees &amp; funders.  </w:t>
                    </w:r>
                  </w:p>
                  <w:p w14:paraId="563477E9" w14:textId="77777777" w:rsidR="00681256" w:rsidRPr="004D6C7A" w:rsidRDefault="00681256" w:rsidP="00602589">
                    <w:pPr>
                      <w:pStyle w:val="ResumeText"/>
                      <w:rPr>
                        <w:b/>
                      </w:rPr>
                    </w:pPr>
                    <w:r>
                      <w:rPr>
                        <w:b/>
                      </w:rPr>
                      <w:t xml:space="preserve">Responsibilities – </w:t>
                    </w:r>
                  </w:p>
                  <w:p w14:paraId="35E91630" w14:textId="5E0D0C94" w:rsidR="00681256" w:rsidRPr="00823065" w:rsidRDefault="00681256" w:rsidP="00043546">
                    <w:pPr>
                      <w:numPr>
                        <w:ilvl w:val="0"/>
                        <w:numId w:val="1"/>
                      </w:numPr>
                      <w:spacing w:after="0"/>
                    </w:pPr>
                    <w:r w:rsidRPr="00823065">
                      <w:t xml:space="preserve">Development of </w:t>
                    </w:r>
                    <w:r>
                      <w:t>both front and back-end application components for transaction creation, user profile based transaction summary pages, manage FCC counterparties, user Management and u</w:t>
                    </w:r>
                    <w:r w:rsidRPr="00823065">
                      <w:t xml:space="preserve">ser </w:t>
                    </w:r>
                    <w:r>
                      <w:t>a</w:t>
                    </w:r>
                    <w:r w:rsidRPr="00823065">
                      <w:t xml:space="preserve">ccount </w:t>
                    </w:r>
                    <w:r>
                      <w:t>m</w:t>
                    </w:r>
                    <w:r w:rsidRPr="00823065">
                      <w:t>anagement.</w:t>
                    </w:r>
                    <w:r>
                      <w:t xml:space="preserve"> </w:t>
                    </w:r>
                  </w:p>
                  <w:p w14:paraId="4A050288" w14:textId="6C55E244" w:rsidR="00681256" w:rsidRPr="00823065" w:rsidRDefault="00681256" w:rsidP="00602589">
                    <w:pPr>
                      <w:numPr>
                        <w:ilvl w:val="0"/>
                        <w:numId w:val="1"/>
                      </w:numPr>
                      <w:spacing w:after="0"/>
                    </w:pPr>
                    <w:r w:rsidRPr="00823065">
                      <w:t xml:space="preserve">Use Java, MySQL, Servlets, JSP, </w:t>
                    </w:r>
                    <w:r>
                      <w:t xml:space="preserve">Spring MVC, Hibernate, </w:t>
                    </w:r>
                    <w:r w:rsidRPr="00823065">
                      <w:t>JavaScript</w:t>
                    </w:r>
                    <w:r>
                      <w:t>, jQuery</w:t>
                    </w:r>
                    <w:r w:rsidRPr="00823065">
                      <w:t xml:space="preserve"> &amp;</w:t>
                    </w:r>
                    <w:r>
                      <w:t xml:space="preserve"> AJAX technologies for development.</w:t>
                    </w:r>
                  </w:p>
                  <w:p w14:paraId="3D3F061B" w14:textId="62C71626" w:rsidR="00681256" w:rsidRPr="00823065" w:rsidRDefault="00681256" w:rsidP="00602589">
                    <w:pPr>
                      <w:numPr>
                        <w:ilvl w:val="0"/>
                        <w:numId w:val="1"/>
                      </w:numPr>
                      <w:spacing w:after="0"/>
                    </w:pPr>
                    <w:r w:rsidRPr="00823065">
                      <w:t xml:space="preserve">Design of Database tables </w:t>
                    </w:r>
                    <w:r>
                      <w:t>for trade finance modules.</w:t>
                    </w:r>
                  </w:p>
                  <w:p w14:paraId="35DA0676" w14:textId="77777777" w:rsidR="00681256" w:rsidRDefault="00681256" w:rsidP="00602589">
                    <w:pPr>
                      <w:numPr>
                        <w:ilvl w:val="0"/>
                        <w:numId w:val="1"/>
                      </w:numPr>
                      <w:spacing w:after="0"/>
                    </w:pPr>
                    <w:r>
                      <w:t xml:space="preserve">Work with interface designers, business analysts to gather requirements from end user and interface perspective. </w:t>
                    </w:r>
                  </w:p>
                  <w:p w14:paraId="7E20C155" w14:textId="6F7D892F" w:rsidR="00681256" w:rsidRPr="006B719F" w:rsidRDefault="00681256" w:rsidP="00602589">
                    <w:pPr>
                      <w:numPr>
                        <w:ilvl w:val="0"/>
                        <w:numId w:val="1"/>
                      </w:numPr>
                      <w:spacing w:after="0"/>
                    </w:pPr>
                    <w:r>
                      <w:t>Collaborate with other developers (team of 5) for various day to day development and testing activities.</w:t>
                    </w:r>
                  </w:p>
                  <w:p w14:paraId="78242A27" w14:textId="6242F7B5" w:rsidR="00681256" w:rsidRPr="00E57267" w:rsidRDefault="00681256" w:rsidP="00602589">
                    <w:pPr>
                      <w:pStyle w:val="ResumeText"/>
                      <w:rPr>
                        <w:rFonts w:asciiTheme="majorHAnsi" w:eastAsiaTheme="majorEastAsia" w:hAnsiTheme="majorHAnsi" w:cstheme="majorBidi"/>
                        <w:b/>
                        <w:caps/>
                        <w:color w:val="7E97AD" w:themeColor="accent1"/>
                        <w:sz w:val="21"/>
                      </w:rPr>
                    </w:pPr>
                    <w:r>
                      <w:rPr>
                        <w:rFonts w:asciiTheme="majorHAnsi" w:eastAsiaTheme="majorEastAsia" w:hAnsiTheme="majorHAnsi" w:cstheme="majorBidi"/>
                        <w:b/>
                        <w:color w:val="7E97AD" w:themeColor="accent1"/>
                        <w:sz w:val="21"/>
                      </w:rPr>
                      <w:lastRenderedPageBreak/>
                      <w:t>December 2009</w:t>
                    </w:r>
                    <w:r w:rsidRPr="00E57267">
                      <w:rPr>
                        <w:rFonts w:asciiTheme="majorHAnsi" w:eastAsiaTheme="majorEastAsia" w:hAnsiTheme="majorHAnsi" w:cstheme="majorBidi"/>
                        <w:b/>
                        <w:color w:val="7E97AD" w:themeColor="accent1"/>
                        <w:sz w:val="21"/>
                      </w:rPr>
                      <w:t xml:space="preserve"> - May 2012</w:t>
                    </w:r>
                  </w:p>
                  <w:p w14:paraId="1E721248" w14:textId="77777777" w:rsidR="00681256" w:rsidRDefault="00681256" w:rsidP="00602589">
                    <w:pPr>
                      <w:spacing w:after="0"/>
                    </w:pPr>
                    <w:r w:rsidRPr="00EC7BED">
                      <w:rPr>
                        <w:b/>
                      </w:rPr>
                      <w:t xml:space="preserve">Role </w:t>
                    </w:r>
                    <w:r>
                      <w:rPr>
                        <w:b/>
                      </w:rPr>
                      <w:t xml:space="preserve">&amp; Employer </w:t>
                    </w:r>
                    <w:r w:rsidRPr="00EC7BED">
                      <w:rPr>
                        <w:b/>
                      </w:rPr>
                      <w:t>-</w:t>
                    </w:r>
                    <w:r>
                      <w:t xml:space="preserve"> Java Developer at Virtusa Consulting Services Pvt Ltd</w:t>
                    </w:r>
                  </w:p>
                  <w:p w14:paraId="19340E3A" w14:textId="77777777" w:rsidR="00681256" w:rsidRDefault="00681256" w:rsidP="00602589">
                    <w:pPr>
                      <w:spacing w:after="0"/>
                    </w:pPr>
                    <w:r w:rsidRPr="00EC7BED">
                      <w:rPr>
                        <w:b/>
                      </w:rPr>
                      <w:t xml:space="preserve">Customer </w:t>
                    </w:r>
                    <w:r>
                      <w:rPr>
                        <w:b/>
                      </w:rPr>
                      <w:t xml:space="preserve">/ Client </w:t>
                    </w:r>
                    <w:r w:rsidRPr="00EC7BED">
                      <w:rPr>
                        <w:b/>
                      </w:rPr>
                      <w:t>–</w:t>
                    </w:r>
                    <w:r>
                      <w:t xml:space="preserve"> British Telecom, UK</w:t>
                    </w:r>
                  </w:p>
                  <w:p w14:paraId="4D638B72" w14:textId="4BFE500E" w:rsidR="00681256" w:rsidRDefault="00681256" w:rsidP="00602589">
                    <w:pPr>
                      <w:jc w:val="both"/>
                    </w:pPr>
                    <w:r>
                      <w:rPr>
                        <w:b/>
                      </w:rPr>
                      <w:t>Project</w:t>
                    </w:r>
                    <w:r w:rsidRPr="00EC7BED">
                      <w:rPr>
                        <w:b/>
                      </w:rPr>
                      <w:t xml:space="preserve"> -</w:t>
                    </w:r>
                    <w:r>
                      <w:t xml:space="preserve"> </w:t>
                    </w:r>
                    <w:r w:rsidRPr="00C93297">
                      <w:t xml:space="preserve">BT Retail provides consumer services such as PSTN, BT Broadband, Pay TV (BT Vision), business networks and telephony services to retail customers. </w:t>
                    </w:r>
                    <w:r>
                      <w:t>T</w:t>
                    </w:r>
                    <w:r w:rsidRPr="00C93297">
                      <w:t>he team that is responsible for development and enhancement of BT Vision application, a web application that enables BT customers to provision, maintain &amp; modify plans for pay TV subscriptions</w:t>
                    </w:r>
                    <w:r>
                      <w:t>.</w:t>
                    </w:r>
                  </w:p>
                  <w:p w14:paraId="7EE983AE" w14:textId="66903DCF" w:rsidR="00681256" w:rsidRPr="00EC7BED" w:rsidRDefault="00681256" w:rsidP="00602589">
                    <w:pPr>
                      <w:rPr>
                        <w:b/>
                      </w:rPr>
                    </w:pPr>
                    <w:r>
                      <w:rPr>
                        <w:b/>
                      </w:rPr>
                      <w:t>Responsibilities –</w:t>
                    </w:r>
                  </w:p>
                  <w:p w14:paraId="5F6DA04C" w14:textId="77777777" w:rsidR="00681256" w:rsidRPr="00C93297" w:rsidRDefault="00681256" w:rsidP="00602589">
                    <w:pPr>
                      <w:numPr>
                        <w:ilvl w:val="0"/>
                        <w:numId w:val="1"/>
                      </w:numPr>
                      <w:spacing w:after="0"/>
                    </w:pPr>
                    <w:r w:rsidRPr="00C93297">
                      <w:t>Hands on development of application components using Core Java, J2EE, Hibernate, Spring,</w:t>
                    </w:r>
                    <w:r>
                      <w:t xml:space="preserve"> SQL &amp; </w:t>
                    </w:r>
                    <w:r w:rsidRPr="00C93297">
                      <w:t>HTML</w:t>
                    </w:r>
                    <w:r>
                      <w:t>.</w:t>
                    </w:r>
                  </w:p>
                  <w:p w14:paraId="0BAB67A4" w14:textId="77777777" w:rsidR="00681256" w:rsidRPr="000E64AC" w:rsidRDefault="00681256" w:rsidP="00602589">
                    <w:pPr>
                      <w:numPr>
                        <w:ilvl w:val="0"/>
                        <w:numId w:val="1"/>
                      </w:numPr>
                      <w:spacing w:after="0"/>
                    </w:pPr>
                    <w:r>
                      <w:t>Extensively u</w:t>
                    </w:r>
                    <w:r w:rsidRPr="000E64AC">
                      <w:t>se content management system</w:t>
                    </w:r>
                    <w:r>
                      <w:t xml:space="preserve"> </w:t>
                    </w:r>
                    <w:r w:rsidRPr="000E64AC">
                      <w:t>(CMS) to store content like property files, images, JavaScript, CSS files</w:t>
                    </w:r>
                    <w:r>
                      <w:t xml:space="preserve"> etc</w:t>
                    </w:r>
                    <w:r w:rsidRPr="000E64AC">
                      <w:t>.</w:t>
                    </w:r>
                  </w:p>
                  <w:p w14:paraId="49B3C4DC" w14:textId="0B4FC94D" w:rsidR="00681256" w:rsidRDefault="00681256" w:rsidP="00602589">
                    <w:pPr>
                      <w:numPr>
                        <w:ilvl w:val="0"/>
                        <w:numId w:val="1"/>
                      </w:numPr>
                      <w:spacing w:after="0"/>
                    </w:pPr>
                    <w:r w:rsidRPr="00C93297">
                      <w:t xml:space="preserve">Create </w:t>
                    </w:r>
                    <w:r>
                      <w:t xml:space="preserve">technical specifications </w:t>
                    </w:r>
                    <w:r w:rsidRPr="00C93297">
                      <w:t>doc</w:t>
                    </w:r>
                    <w:r>
                      <w:t>uments</w:t>
                    </w:r>
                    <w:r w:rsidRPr="00C93297">
                      <w:t xml:space="preserve"> from high-level design specifications for various functional modules of the project</w:t>
                    </w:r>
                    <w:r>
                      <w:t>.</w:t>
                    </w:r>
                  </w:p>
                  <w:p w14:paraId="1094144D" w14:textId="5126E5C3" w:rsidR="00681256" w:rsidRDefault="00681256" w:rsidP="00602589">
                    <w:pPr>
                      <w:numPr>
                        <w:ilvl w:val="0"/>
                        <w:numId w:val="1"/>
                      </w:numPr>
                      <w:spacing w:after="0"/>
                    </w:pPr>
                    <w:r>
                      <w:t xml:space="preserve">Write Unit test cases using JUnit. </w:t>
                    </w:r>
                  </w:p>
                  <w:p w14:paraId="346F1116" w14:textId="4A0861B1" w:rsidR="00681256" w:rsidRPr="00D66225" w:rsidRDefault="00681256" w:rsidP="00D14F54">
                    <w:pPr>
                      <w:numPr>
                        <w:ilvl w:val="0"/>
                        <w:numId w:val="1"/>
                      </w:numPr>
                      <w:spacing w:after="0"/>
                    </w:pPr>
                    <w:r>
                      <w:t>Support CIT (continuous integration &amp; testing) &amp;E2E testing teams and defect fixing. Use HP Quality Center for all testing activities.</w:t>
                    </w:r>
                    <w:r>
                      <w:rPr>
                        <w:rFonts w:eastAsiaTheme="minorEastAsia"/>
                      </w:rPr>
                      <w:t xml:space="preserve"> </w:t>
                    </w:r>
                  </w:p>
                </w:sdtContent>
              </w:sdt>
            </w:sdtContent>
          </w:sdt>
        </w:tc>
      </w:tr>
      <w:tr w:rsidR="00681256" w14:paraId="0E39F61B" w14:textId="77777777" w:rsidTr="006B719F">
        <w:trPr>
          <w:trHeight w:val="590"/>
        </w:trPr>
        <w:tc>
          <w:tcPr>
            <w:tcW w:w="1418" w:type="dxa"/>
          </w:tcPr>
          <w:p w14:paraId="2CEDE236" w14:textId="7701AD10" w:rsidR="00681256" w:rsidRPr="001514CB" w:rsidRDefault="00681256" w:rsidP="009370C4">
            <w:pPr>
              <w:pStyle w:val="Heading1"/>
              <w:rPr>
                <w:b/>
              </w:rPr>
            </w:pPr>
            <w:r w:rsidRPr="001514CB">
              <w:rPr>
                <w:b/>
              </w:rPr>
              <w:lastRenderedPageBreak/>
              <w:t>Education</w:t>
            </w:r>
          </w:p>
        </w:tc>
        <w:tc>
          <w:tcPr>
            <w:tcW w:w="471" w:type="dxa"/>
          </w:tcPr>
          <w:p w14:paraId="3D0BFA13" w14:textId="77777777" w:rsidR="00681256" w:rsidRDefault="00681256" w:rsidP="009370C4"/>
        </w:tc>
        <w:tc>
          <w:tcPr>
            <w:tcW w:w="8008" w:type="dxa"/>
          </w:tcPr>
          <w:sdt>
            <w:sdtPr>
              <w:rPr>
                <w:rFonts w:asciiTheme="minorHAnsi" w:eastAsiaTheme="minorEastAsia" w:hAnsiTheme="minorHAnsi" w:cstheme="minorBidi"/>
                <w:b w:val="0"/>
                <w:bCs w:val="0"/>
                <w:caps w:val="0"/>
                <w:color w:val="595959" w:themeColor="text1" w:themeTint="A6"/>
                <w14:ligatures w14:val="none"/>
              </w:rPr>
              <w:id w:val="-691765356"/>
            </w:sdtPr>
            <w:sdtEndPr>
              <w:rPr>
                <w:rFonts w:asciiTheme="majorHAnsi" w:hAnsiTheme="majorHAnsi" w:cstheme="majorBidi"/>
                <w:b/>
                <w:bCs/>
                <w:caps/>
                <w:color w:val="404040" w:themeColor="text1" w:themeTint="BF"/>
                <w14:ligatures w14:val="standardContextual"/>
              </w:rPr>
            </w:sdtEndPr>
            <w:sdtContent>
              <w:sdt>
                <w:sdtPr>
                  <w:rPr>
                    <w:rFonts w:asciiTheme="minorHAnsi" w:eastAsiaTheme="minorEastAsia" w:hAnsiTheme="minorHAnsi" w:cstheme="minorBidi"/>
                    <w:bCs w:val="0"/>
                    <w:caps w:val="0"/>
                    <w:color w:val="595959" w:themeColor="text1" w:themeTint="A6"/>
                    <w14:ligatures w14:val="none"/>
                  </w:rPr>
                  <w:id w:val="-1126388115"/>
                </w:sdtPr>
                <w:sdtEndPr>
                  <w:rPr>
                    <w:rFonts w:asciiTheme="majorHAnsi" w:hAnsiTheme="majorHAnsi" w:cstheme="majorBidi"/>
                    <w:bCs/>
                    <w:caps/>
                    <w:color w:val="404040" w:themeColor="text1" w:themeTint="BF"/>
                    <w14:ligatures w14:val="standardContextual"/>
                  </w:rPr>
                </w:sdtEndPr>
                <w:sdtContent>
                  <w:p w14:paraId="0F85772F" w14:textId="72955D6E" w:rsidR="00681256" w:rsidRPr="00B815AA" w:rsidRDefault="00681256" w:rsidP="0043155D">
                    <w:pPr>
                      <w:pStyle w:val="Heading2"/>
                      <w:rPr>
                        <w:rFonts w:asciiTheme="minorHAnsi" w:eastAsiaTheme="minorEastAsia" w:hAnsiTheme="minorHAnsi" w:cstheme="minorBidi"/>
                        <w:b w:val="0"/>
                        <w:bCs w:val="0"/>
                        <w:caps w:val="0"/>
                        <w:color w:val="595959" w:themeColor="text1" w:themeTint="A6"/>
                        <w14:ligatures w14:val="none"/>
                      </w:rPr>
                    </w:pPr>
                    <w:r w:rsidRPr="00C84F95">
                      <w:rPr>
                        <w:rFonts w:asciiTheme="minorHAnsi" w:eastAsiaTheme="minorEastAsia" w:hAnsiTheme="minorHAnsi" w:cstheme="minorBidi"/>
                        <w:b w:val="0"/>
                        <w:bCs w:val="0"/>
                        <w:caps w:val="0"/>
                        <w:color w:val="595959" w:themeColor="text1" w:themeTint="A6"/>
                        <w14:ligatures w14:val="none"/>
                      </w:rPr>
                      <w:t>Bache</w:t>
                    </w:r>
                    <w:r>
                      <w:rPr>
                        <w:rFonts w:asciiTheme="minorHAnsi" w:eastAsiaTheme="minorEastAsia" w:hAnsiTheme="minorHAnsi" w:cstheme="minorBidi"/>
                        <w:b w:val="0"/>
                        <w:bCs w:val="0"/>
                        <w:caps w:val="0"/>
                        <w:color w:val="595959" w:themeColor="text1" w:themeTint="A6"/>
                        <w14:ligatures w14:val="none"/>
                      </w:rPr>
                      <w:t>lor degree in</w:t>
                    </w:r>
                    <w:r w:rsidRPr="00C84F95">
                      <w:rPr>
                        <w:rFonts w:asciiTheme="minorHAnsi" w:eastAsiaTheme="minorEastAsia" w:hAnsiTheme="minorHAnsi" w:cstheme="minorBidi"/>
                        <w:b w:val="0"/>
                        <w:bCs w:val="0"/>
                        <w:caps w:val="0"/>
                        <w:color w:val="595959" w:themeColor="text1" w:themeTint="A6"/>
                        <w14:ligatures w14:val="none"/>
                      </w:rPr>
                      <w:t xml:space="preserve"> Engineering –</w:t>
                    </w:r>
                    <w:r>
                      <w:rPr>
                        <w:rFonts w:asciiTheme="minorHAnsi" w:eastAsiaTheme="minorEastAsia" w:hAnsiTheme="minorHAnsi" w:cstheme="minorBidi"/>
                        <w:b w:val="0"/>
                        <w:bCs w:val="0"/>
                        <w:caps w:val="0"/>
                        <w:color w:val="595959" w:themeColor="text1" w:themeTint="A6"/>
                        <w14:ligatures w14:val="none"/>
                      </w:rPr>
                      <w:t xml:space="preserve"> JNTU, India</w:t>
                    </w:r>
                  </w:p>
                </w:sdtContent>
              </w:sdt>
            </w:sdtContent>
          </w:sdt>
        </w:tc>
      </w:tr>
      <w:tr w:rsidR="00D77334" w14:paraId="3D950027" w14:textId="77777777" w:rsidTr="00120FF2">
        <w:trPr>
          <w:trHeight w:val="143"/>
        </w:trPr>
        <w:tc>
          <w:tcPr>
            <w:tcW w:w="1418" w:type="dxa"/>
          </w:tcPr>
          <w:p w14:paraId="2DF39991" w14:textId="28630569" w:rsidR="00D77334" w:rsidRDefault="00D77334" w:rsidP="009370C4">
            <w:pPr>
              <w:pStyle w:val="Heading1"/>
              <w:rPr>
                <w:b/>
              </w:rPr>
            </w:pPr>
            <w:r>
              <w:rPr>
                <w:b/>
              </w:rPr>
              <w:t>Achievements</w:t>
            </w:r>
          </w:p>
        </w:tc>
        <w:tc>
          <w:tcPr>
            <w:tcW w:w="471" w:type="dxa"/>
          </w:tcPr>
          <w:p w14:paraId="75570F23" w14:textId="77777777" w:rsidR="00D77334" w:rsidRPr="001304B4" w:rsidRDefault="00D77334" w:rsidP="009370C4">
            <w:pPr>
              <w:rPr>
                <w:rFonts w:asciiTheme="majorHAnsi" w:eastAsiaTheme="majorEastAsia" w:hAnsiTheme="majorHAnsi" w:cstheme="majorBidi"/>
                <w:b/>
                <w:caps/>
                <w:color w:val="7E97AD" w:themeColor="accent1"/>
                <w:sz w:val="21"/>
              </w:rPr>
            </w:pPr>
          </w:p>
        </w:tc>
        <w:tc>
          <w:tcPr>
            <w:tcW w:w="8008" w:type="dxa"/>
          </w:tcPr>
          <w:p w14:paraId="79D34783" w14:textId="77777777" w:rsidR="00D77334" w:rsidRDefault="00D77334" w:rsidP="00D77334">
            <w:pPr>
              <w:pStyle w:val="ResumeText"/>
              <w:numPr>
                <w:ilvl w:val="0"/>
                <w:numId w:val="7"/>
              </w:numPr>
              <w:ind w:right="0"/>
              <w:jc w:val="both"/>
            </w:pPr>
            <w:r w:rsidRPr="001304B4">
              <w:t>Service Excellence award for outstanding technical contribution as part of annual performance cycle</w:t>
            </w:r>
            <w:r>
              <w:t xml:space="preserve"> from CEO of Virtusa</w:t>
            </w:r>
            <w:r w:rsidRPr="001304B4">
              <w:t>.</w:t>
            </w:r>
          </w:p>
          <w:p w14:paraId="396B5989" w14:textId="77777777" w:rsidR="00D77334" w:rsidRDefault="00D77334" w:rsidP="00D77334">
            <w:pPr>
              <w:pStyle w:val="ResumeText"/>
              <w:numPr>
                <w:ilvl w:val="0"/>
                <w:numId w:val="7"/>
              </w:numPr>
              <w:ind w:right="0"/>
              <w:jc w:val="both"/>
            </w:pPr>
            <w:r>
              <w:t>Outstanding contribution award for the work done for Set Top Box migration project.</w:t>
            </w:r>
          </w:p>
          <w:p w14:paraId="27ECAC26" w14:textId="6656BACD" w:rsidR="00D77334" w:rsidRPr="001304B4" w:rsidRDefault="00D77334" w:rsidP="00E14260">
            <w:pPr>
              <w:pStyle w:val="ResumeText"/>
              <w:numPr>
                <w:ilvl w:val="0"/>
                <w:numId w:val="7"/>
              </w:numPr>
              <w:ind w:right="0"/>
              <w:jc w:val="both"/>
            </w:pPr>
            <w:r w:rsidRPr="001304B4">
              <w:t xml:space="preserve">Certificate of Appreciation for the </w:t>
            </w:r>
            <w:r>
              <w:t>development</w:t>
            </w:r>
            <w:r w:rsidRPr="001304B4">
              <w:t xml:space="preserve"> as part of multicast provisioning changes.</w:t>
            </w:r>
          </w:p>
        </w:tc>
      </w:tr>
    </w:tbl>
    <w:p w14:paraId="4DFBB6EA" w14:textId="5730DDEC" w:rsidR="001F3656" w:rsidRDefault="001F3656">
      <w:r>
        <w:tab/>
      </w:r>
      <w:r>
        <w:tab/>
      </w:r>
    </w:p>
    <w:sectPr w:rsidR="001F3656" w:rsidSect="00070C36">
      <w:headerReference w:type="default" r:id="rId13"/>
      <w:footerReference w:type="default" r:id="rId14"/>
      <w:footerReference w:type="first" r:id="rId15"/>
      <w:pgSz w:w="12240" w:h="15840" w:code="1"/>
      <w:pgMar w:top="1418" w:right="1080" w:bottom="1418" w:left="1080" w:header="1080" w:footer="834"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728228" w14:textId="77777777" w:rsidR="00BB13DB" w:rsidRDefault="00BB13DB">
      <w:pPr>
        <w:spacing w:before="0" w:after="0" w:line="240" w:lineRule="auto"/>
      </w:pPr>
      <w:r>
        <w:separator/>
      </w:r>
    </w:p>
  </w:endnote>
  <w:endnote w:type="continuationSeparator" w:id="0">
    <w:p w14:paraId="58D0F6A2" w14:textId="77777777" w:rsidR="00BB13DB" w:rsidRDefault="00BB13D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Segoe UI">
    <w:altName w:val="Calibri"/>
    <w:charset w:val="00"/>
    <w:family w:val="swiss"/>
    <w:pitch w:val="variable"/>
    <w:sig w:usb0="E10022FF" w:usb1="C000E47F" w:usb2="00000029" w:usb3="00000000" w:csb0="000001D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0EEDB" w14:textId="57363495" w:rsidR="00BB13DB" w:rsidRDefault="00BB13DB">
    <w:pPr>
      <w:pStyle w:val="Footer"/>
    </w:pPr>
    <w:r>
      <w:t xml:space="preserve">Page </w:t>
    </w:r>
    <w:r>
      <w:fldChar w:fldCharType="begin"/>
    </w:r>
    <w:r>
      <w:instrText xml:space="preserve"> PAGE </w:instrText>
    </w:r>
    <w:r>
      <w:fldChar w:fldCharType="separate"/>
    </w:r>
    <w:r w:rsidR="00FA4AC9">
      <w:rPr>
        <w:noProof/>
      </w:rPr>
      <w:t>3</w:t>
    </w:r>
    <w:r>
      <w:fldChar w:fldCharType="end"/>
    </w:r>
    <w:r>
      <w:t xml:space="preserve"> of 3</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CA078" w14:textId="2B4DF178" w:rsidR="00BB13DB" w:rsidRDefault="00BB13DB">
    <w:pPr>
      <w:pStyle w:val="Footer"/>
    </w:pPr>
    <w:r>
      <w:t>Page 1 of 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CF3D25" w14:textId="77777777" w:rsidR="00BB13DB" w:rsidRDefault="00BB13DB">
      <w:pPr>
        <w:spacing w:before="0" w:after="0" w:line="240" w:lineRule="auto"/>
      </w:pPr>
      <w:r>
        <w:separator/>
      </w:r>
    </w:p>
  </w:footnote>
  <w:footnote w:type="continuationSeparator" w:id="0">
    <w:p w14:paraId="03B286C8" w14:textId="77777777" w:rsidR="00BB13DB" w:rsidRDefault="00BB13DB">
      <w:pPr>
        <w:spacing w:before="0"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22FEBC" w14:textId="77777777" w:rsidR="00BB13DB" w:rsidRPr="00CA56FF" w:rsidRDefault="00BB13DB" w:rsidP="00E22C6D">
    <w:pPr>
      <w:pStyle w:val="Footer"/>
      <w:rPr>
        <w:sz w:val="2"/>
      </w:rPr>
    </w:pPr>
  </w:p>
  <w:p w14:paraId="469349BD" w14:textId="77777777" w:rsidR="00BB13DB" w:rsidRPr="00CA56FF" w:rsidRDefault="00BB13DB">
    <w:pPr>
      <w:pStyle w:val="Header"/>
      <w:rPr>
        <w:sz w:val="2"/>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1A724BFD"/>
    <w:multiLevelType w:val="hybridMultilevel"/>
    <w:tmpl w:val="7398F76E"/>
    <w:lvl w:ilvl="0" w:tplc="24BCC97A">
      <w:start w:val="1"/>
      <w:numFmt w:val="bullet"/>
      <w:lvlText w:val=""/>
      <w:lvlJc w:val="left"/>
      <w:pPr>
        <w:tabs>
          <w:tab w:val="num" w:pos="360"/>
        </w:tabs>
        <w:ind w:left="360" w:hanging="360"/>
      </w:pPr>
      <w:rPr>
        <w:rFonts w:ascii="Wingdings" w:hAnsi="Wingdings" w:hint="default"/>
        <w:b w:val="0"/>
        <w:i w:val="0"/>
        <w:color w:val="4D4D4D"/>
        <w:sz w:val="18"/>
        <w:szCs w:val="18"/>
      </w:rPr>
    </w:lvl>
    <w:lvl w:ilvl="1" w:tplc="0C090003">
      <w:start w:val="1"/>
      <w:numFmt w:val="bullet"/>
      <w:lvlText w:val="o"/>
      <w:lvlJc w:val="left"/>
      <w:pPr>
        <w:tabs>
          <w:tab w:val="num" w:pos="2160"/>
        </w:tabs>
        <w:ind w:left="2160" w:hanging="360"/>
      </w:pPr>
      <w:rPr>
        <w:rFonts w:ascii="Courier New" w:hAnsi="Courier New" w:cs="Courier New" w:hint="default"/>
      </w:rPr>
    </w:lvl>
    <w:lvl w:ilvl="2" w:tplc="0C090005" w:tentative="1">
      <w:start w:val="1"/>
      <w:numFmt w:val="bullet"/>
      <w:lvlText w:val=""/>
      <w:lvlJc w:val="left"/>
      <w:pPr>
        <w:tabs>
          <w:tab w:val="num" w:pos="2880"/>
        </w:tabs>
        <w:ind w:left="2880" w:hanging="360"/>
      </w:pPr>
      <w:rPr>
        <w:rFonts w:ascii="Wingdings" w:hAnsi="Wingdings" w:hint="default"/>
      </w:rPr>
    </w:lvl>
    <w:lvl w:ilvl="3" w:tplc="0C090001" w:tentative="1">
      <w:start w:val="1"/>
      <w:numFmt w:val="bullet"/>
      <w:lvlText w:val=""/>
      <w:lvlJc w:val="left"/>
      <w:pPr>
        <w:tabs>
          <w:tab w:val="num" w:pos="3600"/>
        </w:tabs>
        <w:ind w:left="3600" w:hanging="360"/>
      </w:pPr>
      <w:rPr>
        <w:rFonts w:ascii="Symbol" w:hAnsi="Symbol" w:hint="default"/>
      </w:rPr>
    </w:lvl>
    <w:lvl w:ilvl="4" w:tplc="0C090003" w:tentative="1">
      <w:start w:val="1"/>
      <w:numFmt w:val="bullet"/>
      <w:lvlText w:val="o"/>
      <w:lvlJc w:val="left"/>
      <w:pPr>
        <w:tabs>
          <w:tab w:val="num" w:pos="4320"/>
        </w:tabs>
        <w:ind w:left="4320" w:hanging="360"/>
      </w:pPr>
      <w:rPr>
        <w:rFonts w:ascii="Courier New" w:hAnsi="Courier New" w:cs="Courier New" w:hint="default"/>
      </w:rPr>
    </w:lvl>
    <w:lvl w:ilvl="5" w:tplc="0C090005" w:tentative="1">
      <w:start w:val="1"/>
      <w:numFmt w:val="bullet"/>
      <w:lvlText w:val=""/>
      <w:lvlJc w:val="left"/>
      <w:pPr>
        <w:tabs>
          <w:tab w:val="num" w:pos="5040"/>
        </w:tabs>
        <w:ind w:left="5040" w:hanging="360"/>
      </w:pPr>
      <w:rPr>
        <w:rFonts w:ascii="Wingdings" w:hAnsi="Wingdings" w:hint="default"/>
      </w:rPr>
    </w:lvl>
    <w:lvl w:ilvl="6" w:tplc="0C090001" w:tentative="1">
      <w:start w:val="1"/>
      <w:numFmt w:val="bullet"/>
      <w:lvlText w:val=""/>
      <w:lvlJc w:val="left"/>
      <w:pPr>
        <w:tabs>
          <w:tab w:val="num" w:pos="5760"/>
        </w:tabs>
        <w:ind w:left="5760" w:hanging="360"/>
      </w:pPr>
      <w:rPr>
        <w:rFonts w:ascii="Symbol" w:hAnsi="Symbol" w:hint="default"/>
      </w:rPr>
    </w:lvl>
    <w:lvl w:ilvl="7" w:tplc="0C090003" w:tentative="1">
      <w:start w:val="1"/>
      <w:numFmt w:val="bullet"/>
      <w:lvlText w:val="o"/>
      <w:lvlJc w:val="left"/>
      <w:pPr>
        <w:tabs>
          <w:tab w:val="num" w:pos="6480"/>
        </w:tabs>
        <w:ind w:left="6480" w:hanging="360"/>
      </w:pPr>
      <w:rPr>
        <w:rFonts w:ascii="Courier New" w:hAnsi="Courier New" w:cs="Courier New" w:hint="default"/>
      </w:rPr>
    </w:lvl>
    <w:lvl w:ilvl="8" w:tplc="0C090005" w:tentative="1">
      <w:start w:val="1"/>
      <w:numFmt w:val="bullet"/>
      <w:lvlText w:val=""/>
      <w:lvlJc w:val="left"/>
      <w:pPr>
        <w:tabs>
          <w:tab w:val="num" w:pos="7200"/>
        </w:tabs>
        <w:ind w:left="7200" w:hanging="360"/>
      </w:pPr>
      <w:rPr>
        <w:rFonts w:ascii="Wingdings" w:hAnsi="Wingdings" w:hint="default"/>
      </w:rPr>
    </w:lvl>
  </w:abstractNum>
  <w:abstractNum w:abstractNumId="6">
    <w:nsid w:val="33742B69"/>
    <w:multiLevelType w:val="hybridMultilevel"/>
    <w:tmpl w:val="35544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812B85"/>
    <w:multiLevelType w:val="hybridMultilevel"/>
    <w:tmpl w:val="6FE076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77F0F20"/>
    <w:multiLevelType w:val="hybridMultilevel"/>
    <w:tmpl w:val="10DACC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6"/>
  </w:num>
  <w:num w:numId="4">
    <w:abstractNumId w:val="3"/>
  </w:num>
  <w:num w:numId="5">
    <w:abstractNumId w:val="0"/>
  </w:num>
  <w:num w:numId="6">
    <w:abstractNumId w:val="5"/>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F0D"/>
    <w:rsid w:val="0000720E"/>
    <w:rsid w:val="0001091D"/>
    <w:rsid w:val="000154CE"/>
    <w:rsid w:val="000227C4"/>
    <w:rsid w:val="0002388E"/>
    <w:rsid w:val="000270DD"/>
    <w:rsid w:val="00043546"/>
    <w:rsid w:val="000529D1"/>
    <w:rsid w:val="00056F07"/>
    <w:rsid w:val="00061616"/>
    <w:rsid w:val="00067583"/>
    <w:rsid w:val="00067C42"/>
    <w:rsid w:val="00070C36"/>
    <w:rsid w:val="00070CC8"/>
    <w:rsid w:val="00075549"/>
    <w:rsid w:val="00097927"/>
    <w:rsid w:val="000B2333"/>
    <w:rsid w:val="000C0B63"/>
    <w:rsid w:val="000C2347"/>
    <w:rsid w:val="000E64AC"/>
    <w:rsid w:val="00111644"/>
    <w:rsid w:val="00113CB7"/>
    <w:rsid w:val="00120FF2"/>
    <w:rsid w:val="001245AA"/>
    <w:rsid w:val="001304B4"/>
    <w:rsid w:val="001321E6"/>
    <w:rsid w:val="00142476"/>
    <w:rsid w:val="0015084A"/>
    <w:rsid w:val="001514CB"/>
    <w:rsid w:val="00154ADC"/>
    <w:rsid w:val="001572E1"/>
    <w:rsid w:val="00160925"/>
    <w:rsid w:val="00174A8C"/>
    <w:rsid w:val="00193051"/>
    <w:rsid w:val="001A4E9F"/>
    <w:rsid w:val="001C4B11"/>
    <w:rsid w:val="001E767A"/>
    <w:rsid w:val="001F3656"/>
    <w:rsid w:val="00202CEC"/>
    <w:rsid w:val="00217621"/>
    <w:rsid w:val="00221426"/>
    <w:rsid w:val="002370E2"/>
    <w:rsid w:val="0024288D"/>
    <w:rsid w:val="0024674B"/>
    <w:rsid w:val="00246CFF"/>
    <w:rsid w:val="00264519"/>
    <w:rsid w:val="002752E4"/>
    <w:rsid w:val="00276B00"/>
    <w:rsid w:val="0028780D"/>
    <w:rsid w:val="00296751"/>
    <w:rsid w:val="00297D38"/>
    <w:rsid w:val="002B2EFF"/>
    <w:rsid w:val="002C42BC"/>
    <w:rsid w:val="002D5196"/>
    <w:rsid w:val="00320665"/>
    <w:rsid w:val="00325A31"/>
    <w:rsid w:val="00342D28"/>
    <w:rsid w:val="003441AD"/>
    <w:rsid w:val="003462C0"/>
    <w:rsid w:val="00374CBD"/>
    <w:rsid w:val="00375E06"/>
    <w:rsid w:val="0037625D"/>
    <w:rsid w:val="00384822"/>
    <w:rsid w:val="00396D30"/>
    <w:rsid w:val="003A3AD7"/>
    <w:rsid w:val="003D0260"/>
    <w:rsid w:val="003F5717"/>
    <w:rsid w:val="00403BAD"/>
    <w:rsid w:val="00414819"/>
    <w:rsid w:val="004169D2"/>
    <w:rsid w:val="004275B3"/>
    <w:rsid w:val="0043155D"/>
    <w:rsid w:val="00437655"/>
    <w:rsid w:val="0044776C"/>
    <w:rsid w:val="0045054C"/>
    <w:rsid w:val="00466541"/>
    <w:rsid w:val="00484DF9"/>
    <w:rsid w:val="0048596F"/>
    <w:rsid w:val="004B44BC"/>
    <w:rsid w:val="004D6C7A"/>
    <w:rsid w:val="004E037E"/>
    <w:rsid w:val="00500A56"/>
    <w:rsid w:val="005065AF"/>
    <w:rsid w:val="00533954"/>
    <w:rsid w:val="0055126C"/>
    <w:rsid w:val="00565FDE"/>
    <w:rsid w:val="005743C9"/>
    <w:rsid w:val="005812B5"/>
    <w:rsid w:val="005B1FDD"/>
    <w:rsid w:val="005C0F49"/>
    <w:rsid w:val="005D7D0E"/>
    <w:rsid w:val="005E6BA7"/>
    <w:rsid w:val="005F0603"/>
    <w:rsid w:val="005F27EE"/>
    <w:rsid w:val="005F69D9"/>
    <w:rsid w:val="00602589"/>
    <w:rsid w:val="006140C1"/>
    <w:rsid w:val="006146FA"/>
    <w:rsid w:val="006339D8"/>
    <w:rsid w:val="00637F0D"/>
    <w:rsid w:val="00643431"/>
    <w:rsid w:val="00644875"/>
    <w:rsid w:val="00667293"/>
    <w:rsid w:val="00671070"/>
    <w:rsid w:val="00675BE9"/>
    <w:rsid w:val="00681256"/>
    <w:rsid w:val="00686E34"/>
    <w:rsid w:val="00690069"/>
    <w:rsid w:val="006A1E4D"/>
    <w:rsid w:val="006B004A"/>
    <w:rsid w:val="006B3F83"/>
    <w:rsid w:val="006B719F"/>
    <w:rsid w:val="006C17C3"/>
    <w:rsid w:val="006C22AC"/>
    <w:rsid w:val="006D5CF1"/>
    <w:rsid w:val="006E45C3"/>
    <w:rsid w:val="00720D81"/>
    <w:rsid w:val="007213B3"/>
    <w:rsid w:val="00741749"/>
    <w:rsid w:val="007448E9"/>
    <w:rsid w:val="007453E0"/>
    <w:rsid w:val="00746234"/>
    <w:rsid w:val="007571BB"/>
    <w:rsid w:val="007668F6"/>
    <w:rsid w:val="00772D7D"/>
    <w:rsid w:val="00773E02"/>
    <w:rsid w:val="0077777D"/>
    <w:rsid w:val="00790B2B"/>
    <w:rsid w:val="00792217"/>
    <w:rsid w:val="00794D0C"/>
    <w:rsid w:val="00796787"/>
    <w:rsid w:val="007A4CD4"/>
    <w:rsid w:val="007A7558"/>
    <w:rsid w:val="007E0717"/>
    <w:rsid w:val="007E2A32"/>
    <w:rsid w:val="007E4245"/>
    <w:rsid w:val="007E57F2"/>
    <w:rsid w:val="00805219"/>
    <w:rsid w:val="00811AB7"/>
    <w:rsid w:val="00823065"/>
    <w:rsid w:val="008533FE"/>
    <w:rsid w:val="0085753D"/>
    <w:rsid w:val="00861882"/>
    <w:rsid w:val="00861F22"/>
    <w:rsid w:val="0086407C"/>
    <w:rsid w:val="0087177B"/>
    <w:rsid w:val="008753E9"/>
    <w:rsid w:val="0088117F"/>
    <w:rsid w:val="0089786F"/>
    <w:rsid w:val="008A7579"/>
    <w:rsid w:val="008B535F"/>
    <w:rsid w:val="008D6E2E"/>
    <w:rsid w:val="008E4245"/>
    <w:rsid w:val="008E6A23"/>
    <w:rsid w:val="00906B34"/>
    <w:rsid w:val="00930205"/>
    <w:rsid w:val="009370C4"/>
    <w:rsid w:val="009419E9"/>
    <w:rsid w:val="00944541"/>
    <w:rsid w:val="00955A8E"/>
    <w:rsid w:val="0096454E"/>
    <w:rsid w:val="009653C5"/>
    <w:rsid w:val="00965FE1"/>
    <w:rsid w:val="00983780"/>
    <w:rsid w:val="00987F9E"/>
    <w:rsid w:val="009A2E5A"/>
    <w:rsid w:val="009B26D4"/>
    <w:rsid w:val="009B50A9"/>
    <w:rsid w:val="009C07C1"/>
    <w:rsid w:val="009C4941"/>
    <w:rsid w:val="009D42BC"/>
    <w:rsid w:val="009E4A81"/>
    <w:rsid w:val="00A02F23"/>
    <w:rsid w:val="00A21369"/>
    <w:rsid w:val="00A34988"/>
    <w:rsid w:val="00A56759"/>
    <w:rsid w:val="00A846FA"/>
    <w:rsid w:val="00A84981"/>
    <w:rsid w:val="00A86592"/>
    <w:rsid w:val="00A91532"/>
    <w:rsid w:val="00A92F15"/>
    <w:rsid w:val="00AD0BF7"/>
    <w:rsid w:val="00AE1031"/>
    <w:rsid w:val="00AF2C45"/>
    <w:rsid w:val="00AF3166"/>
    <w:rsid w:val="00AF7706"/>
    <w:rsid w:val="00B037EE"/>
    <w:rsid w:val="00B04DE8"/>
    <w:rsid w:val="00B07565"/>
    <w:rsid w:val="00B26D07"/>
    <w:rsid w:val="00B3451B"/>
    <w:rsid w:val="00B362B8"/>
    <w:rsid w:val="00B36527"/>
    <w:rsid w:val="00B53A59"/>
    <w:rsid w:val="00B55B85"/>
    <w:rsid w:val="00B56271"/>
    <w:rsid w:val="00B65921"/>
    <w:rsid w:val="00B746E4"/>
    <w:rsid w:val="00B75801"/>
    <w:rsid w:val="00B75F27"/>
    <w:rsid w:val="00B815AA"/>
    <w:rsid w:val="00B846F3"/>
    <w:rsid w:val="00B9481A"/>
    <w:rsid w:val="00BA667A"/>
    <w:rsid w:val="00BB13DB"/>
    <w:rsid w:val="00BC5B91"/>
    <w:rsid w:val="00BE12C5"/>
    <w:rsid w:val="00BF035F"/>
    <w:rsid w:val="00BF4EF5"/>
    <w:rsid w:val="00BF76BC"/>
    <w:rsid w:val="00C21C29"/>
    <w:rsid w:val="00C22083"/>
    <w:rsid w:val="00C27C13"/>
    <w:rsid w:val="00C50AD2"/>
    <w:rsid w:val="00C54098"/>
    <w:rsid w:val="00C6767A"/>
    <w:rsid w:val="00C75A9E"/>
    <w:rsid w:val="00C84F95"/>
    <w:rsid w:val="00C90560"/>
    <w:rsid w:val="00C93297"/>
    <w:rsid w:val="00CA0229"/>
    <w:rsid w:val="00CA2245"/>
    <w:rsid w:val="00CA56FF"/>
    <w:rsid w:val="00CB3115"/>
    <w:rsid w:val="00CC2C48"/>
    <w:rsid w:val="00CC3452"/>
    <w:rsid w:val="00CC4C8B"/>
    <w:rsid w:val="00CD035E"/>
    <w:rsid w:val="00CD32C6"/>
    <w:rsid w:val="00CE2415"/>
    <w:rsid w:val="00D0775D"/>
    <w:rsid w:val="00D14B06"/>
    <w:rsid w:val="00D14F54"/>
    <w:rsid w:val="00D16EB1"/>
    <w:rsid w:val="00D22554"/>
    <w:rsid w:val="00D25CDF"/>
    <w:rsid w:val="00D272E9"/>
    <w:rsid w:val="00D43D03"/>
    <w:rsid w:val="00D66225"/>
    <w:rsid w:val="00D77334"/>
    <w:rsid w:val="00D82386"/>
    <w:rsid w:val="00D91ED6"/>
    <w:rsid w:val="00DA158D"/>
    <w:rsid w:val="00DB40B3"/>
    <w:rsid w:val="00DC53E1"/>
    <w:rsid w:val="00DC7B18"/>
    <w:rsid w:val="00DD3282"/>
    <w:rsid w:val="00DE76DF"/>
    <w:rsid w:val="00DF033F"/>
    <w:rsid w:val="00E046A0"/>
    <w:rsid w:val="00E14260"/>
    <w:rsid w:val="00E16C33"/>
    <w:rsid w:val="00E22C6D"/>
    <w:rsid w:val="00E244F8"/>
    <w:rsid w:val="00E263F7"/>
    <w:rsid w:val="00E27D77"/>
    <w:rsid w:val="00E42A7C"/>
    <w:rsid w:val="00E46782"/>
    <w:rsid w:val="00E503E0"/>
    <w:rsid w:val="00E50C4E"/>
    <w:rsid w:val="00E51954"/>
    <w:rsid w:val="00E545EC"/>
    <w:rsid w:val="00E57267"/>
    <w:rsid w:val="00E7272C"/>
    <w:rsid w:val="00E72F10"/>
    <w:rsid w:val="00E9111E"/>
    <w:rsid w:val="00E912A1"/>
    <w:rsid w:val="00EA6AC8"/>
    <w:rsid w:val="00EC7BED"/>
    <w:rsid w:val="00EE1E6F"/>
    <w:rsid w:val="00EE6483"/>
    <w:rsid w:val="00EF0435"/>
    <w:rsid w:val="00F04071"/>
    <w:rsid w:val="00F06641"/>
    <w:rsid w:val="00F17C4B"/>
    <w:rsid w:val="00F21F0A"/>
    <w:rsid w:val="00F62821"/>
    <w:rsid w:val="00F66D16"/>
    <w:rsid w:val="00F74B8F"/>
    <w:rsid w:val="00F76DE5"/>
    <w:rsid w:val="00F76DEC"/>
    <w:rsid w:val="00F92668"/>
    <w:rsid w:val="00FA09E6"/>
    <w:rsid w:val="00FA4AC9"/>
    <w:rsid w:val="00FA678E"/>
    <w:rsid w:val="00FA7AF8"/>
    <w:rsid w:val="00FB4307"/>
    <w:rsid w:val="00FB7006"/>
    <w:rsid w:val="00FE0BA9"/>
    <w:rsid w:val="00FF2F33"/>
    <w:rsid w:val="00FF517B"/>
    <w:rsid w:val="00FF5A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27C5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uiPriority="10" w:unhideWhenUsed="0" w:qFormat="1"/>
    <w:lsdException w:name="Closing" w:uiPriority="8" w:qFormat="1"/>
    <w:lsdException w:name="Signature" w:uiPriority="8" w:qFormat="1"/>
    <w:lsdException w:name="Default Paragraph Font" w:uiPriority="1"/>
    <w:lsdException w:name="Body Text" w:uiPriority="0"/>
    <w:lsdException w:name="Subtitle" w:semiHidden="0" w:uiPriority="11" w:unhideWhenUsed="0" w:qFormat="1"/>
    <w:lsdException w:name="Salutation" w:uiPriority="8" w:qFormat="1"/>
    <w:lsdException w:name="Date" w:uiPriority="8" w:qFormat="1"/>
    <w:lsdException w:name="Strong" w:semiHidden="0" w:uiPriority="9" w:unhideWhenUsed="0" w:qFormat="1"/>
    <w:lsdException w:name="Emphasis" w:semiHidden="0" w:uiPriority="2" w:unhideWhenUsed="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Ind w:w="0" w:type="dxa"/>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637F0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F0D"/>
    <w:rPr>
      <w:rFonts w:ascii="Tahoma" w:hAnsi="Tahoma" w:cs="Tahoma"/>
      <w:kern w:val="20"/>
      <w:sz w:val="16"/>
      <w:szCs w:val="16"/>
    </w:rPr>
  </w:style>
  <w:style w:type="character" w:styleId="Hyperlink">
    <w:name w:val="Hyperlink"/>
    <w:basedOn w:val="DefaultParagraphFont"/>
    <w:uiPriority w:val="99"/>
    <w:unhideWhenUsed/>
    <w:rsid w:val="00CC2C48"/>
    <w:rPr>
      <w:color w:val="646464" w:themeColor="hyperlink"/>
      <w:u w:val="single"/>
    </w:rPr>
  </w:style>
  <w:style w:type="character" w:styleId="FollowedHyperlink">
    <w:name w:val="FollowedHyperlink"/>
    <w:basedOn w:val="DefaultParagraphFont"/>
    <w:uiPriority w:val="99"/>
    <w:semiHidden/>
    <w:unhideWhenUsed/>
    <w:rsid w:val="00CC2C48"/>
    <w:rPr>
      <w:color w:val="969696" w:themeColor="followedHyperlink"/>
      <w:u w:val="single"/>
    </w:rPr>
  </w:style>
  <w:style w:type="paragraph" w:styleId="BodyText">
    <w:name w:val="Body Text"/>
    <w:basedOn w:val="Normal"/>
    <w:link w:val="BodyTextChar"/>
    <w:rsid w:val="00C93297"/>
    <w:pPr>
      <w:widowControl w:val="0"/>
      <w:suppressAutoHyphens/>
      <w:spacing w:before="0" w:after="120" w:line="240" w:lineRule="auto"/>
    </w:pPr>
    <w:rPr>
      <w:rFonts w:ascii="Times New Roman" w:eastAsia="Arial Unicode MS" w:hAnsi="Times New Roman" w:cs="Times New Roman"/>
      <w:color w:val="auto"/>
      <w:kern w:val="1"/>
      <w:sz w:val="24"/>
      <w:szCs w:val="24"/>
    </w:rPr>
  </w:style>
  <w:style w:type="character" w:customStyle="1" w:styleId="BodyTextChar">
    <w:name w:val="Body Text Char"/>
    <w:basedOn w:val="DefaultParagraphFont"/>
    <w:link w:val="BodyText"/>
    <w:rsid w:val="00C93297"/>
    <w:rPr>
      <w:rFonts w:ascii="Times New Roman" w:eastAsia="Arial Unicode MS" w:hAnsi="Times New Roman" w:cs="Times New Roman"/>
      <w:color w:val="auto"/>
      <w:kern w:val="1"/>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8" w:qFormat="1"/>
    <w:lsdException w:name="heading 5" w:uiPriority="18" w:qFormat="1"/>
    <w:lsdException w:name="heading 6" w:uiPriority="18" w:qFormat="1"/>
    <w:lsdException w:name="heading 7" w:uiPriority="18" w:qFormat="1"/>
    <w:lsdException w:name="heading 8" w:uiPriority="18" w:qFormat="1"/>
    <w:lsdException w:name="heading 9" w:uiPriority="18"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footer" w:uiPriority="2"/>
    <w:lsdException w:name="caption" w:uiPriority="35" w:qFormat="1"/>
    <w:lsdException w:name="Title" w:uiPriority="10" w:unhideWhenUsed="0" w:qFormat="1"/>
    <w:lsdException w:name="Closing" w:uiPriority="8" w:qFormat="1"/>
    <w:lsdException w:name="Signature" w:uiPriority="8" w:qFormat="1"/>
    <w:lsdException w:name="Default Paragraph Font" w:uiPriority="1"/>
    <w:lsdException w:name="Body Text" w:uiPriority="0"/>
    <w:lsdException w:name="Subtitle" w:semiHidden="0" w:uiPriority="11" w:unhideWhenUsed="0" w:qFormat="1"/>
    <w:lsdException w:name="Salutation" w:uiPriority="8" w:qFormat="1"/>
    <w:lsdException w:name="Date" w:uiPriority="8" w:qFormat="1"/>
    <w:lsdException w:name="Strong" w:semiHidden="0" w:uiPriority="9" w:unhideWhenUsed="0" w:qFormat="1"/>
    <w:lsdException w:name="Emphasis" w:semiHidden="0" w:uiPriority="2" w:unhideWhenUsed="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Ind w:w="0" w:type="dxa"/>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BalloonText">
    <w:name w:val="Balloon Text"/>
    <w:basedOn w:val="Normal"/>
    <w:link w:val="BalloonTextChar"/>
    <w:uiPriority w:val="99"/>
    <w:semiHidden/>
    <w:unhideWhenUsed/>
    <w:rsid w:val="00637F0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F0D"/>
    <w:rPr>
      <w:rFonts w:ascii="Tahoma" w:hAnsi="Tahoma" w:cs="Tahoma"/>
      <w:kern w:val="20"/>
      <w:sz w:val="16"/>
      <w:szCs w:val="16"/>
    </w:rPr>
  </w:style>
  <w:style w:type="character" w:styleId="Hyperlink">
    <w:name w:val="Hyperlink"/>
    <w:basedOn w:val="DefaultParagraphFont"/>
    <w:uiPriority w:val="99"/>
    <w:unhideWhenUsed/>
    <w:rsid w:val="00CC2C48"/>
    <w:rPr>
      <w:color w:val="646464" w:themeColor="hyperlink"/>
      <w:u w:val="single"/>
    </w:rPr>
  </w:style>
  <w:style w:type="character" w:styleId="FollowedHyperlink">
    <w:name w:val="FollowedHyperlink"/>
    <w:basedOn w:val="DefaultParagraphFont"/>
    <w:uiPriority w:val="99"/>
    <w:semiHidden/>
    <w:unhideWhenUsed/>
    <w:rsid w:val="00CC2C48"/>
    <w:rPr>
      <w:color w:val="969696" w:themeColor="followedHyperlink"/>
      <w:u w:val="single"/>
    </w:rPr>
  </w:style>
  <w:style w:type="paragraph" w:styleId="BodyText">
    <w:name w:val="Body Text"/>
    <w:basedOn w:val="Normal"/>
    <w:link w:val="BodyTextChar"/>
    <w:rsid w:val="00C93297"/>
    <w:pPr>
      <w:widowControl w:val="0"/>
      <w:suppressAutoHyphens/>
      <w:spacing w:before="0" w:after="120" w:line="240" w:lineRule="auto"/>
    </w:pPr>
    <w:rPr>
      <w:rFonts w:ascii="Times New Roman" w:eastAsia="Arial Unicode MS" w:hAnsi="Times New Roman" w:cs="Times New Roman"/>
      <w:color w:val="auto"/>
      <w:kern w:val="1"/>
      <w:sz w:val="24"/>
      <w:szCs w:val="24"/>
    </w:rPr>
  </w:style>
  <w:style w:type="character" w:customStyle="1" w:styleId="BodyTextChar">
    <w:name w:val="Body Text Char"/>
    <w:basedOn w:val="DefaultParagraphFont"/>
    <w:link w:val="BodyText"/>
    <w:rsid w:val="00C93297"/>
    <w:rPr>
      <w:rFonts w:ascii="Times New Roman" w:eastAsia="Arial Unicode MS" w:hAnsi="Times New Roman" w:cs="Times New Roman"/>
      <w:color w:val="auto"/>
      <w:kern w:val="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090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mailto:tejaswi.venupalli@gmail.com"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ndal\Downloads\TS102835057.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42D1AAC30AE46C6BD8AD50D870620B8"/>
        <w:category>
          <w:name w:val="General"/>
          <w:gallery w:val="placeholder"/>
        </w:category>
        <w:types>
          <w:type w:val="bbPlcHdr"/>
        </w:types>
        <w:behaviors>
          <w:behavior w:val="content"/>
        </w:behaviors>
        <w:guid w:val="{6591A3AF-7D37-4AC0-B32A-53D5D40A67E1}"/>
      </w:docPartPr>
      <w:docPartBody>
        <w:p w:rsidR="002F44C2" w:rsidRDefault="005F0497" w:rsidP="005F0497">
          <w:pPr>
            <w:pStyle w:val="C42D1AAC30AE46C6BD8AD50D870620B8"/>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HGｺﾞｼｯｸM">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Segoe UI">
    <w:altName w:val="Calibri"/>
    <w:charset w:val="00"/>
    <w:family w:val="swiss"/>
    <w:pitch w:val="variable"/>
    <w:sig w:usb0="E10022FF" w:usb1="C000E47F" w:usb2="00000029" w:usb3="00000000" w:csb0="000001DF" w:csb1="00000000"/>
  </w:font>
  <w:font w:name="HG明朝B">
    <w:panose1 w:val="00000000000000000000"/>
    <w:charset w:val="80"/>
    <w:family w:val="roman"/>
    <w:notTrueType/>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D6B"/>
    <w:rsid w:val="0002670C"/>
    <w:rsid w:val="00044E4C"/>
    <w:rsid w:val="00216692"/>
    <w:rsid w:val="002704F8"/>
    <w:rsid w:val="002F44C2"/>
    <w:rsid w:val="00342201"/>
    <w:rsid w:val="0036464C"/>
    <w:rsid w:val="00391D6B"/>
    <w:rsid w:val="00450B39"/>
    <w:rsid w:val="004B394D"/>
    <w:rsid w:val="004B61D9"/>
    <w:rsid w:val="005B4111"/>
    <w:rsid w:val="005D40CA"/>
    <w:rsid w:val="005F0497"/>
    <w:rsid w:val="006112C8"/>
    <w:rsid w:val="00862925"/>
    <w:rsid w:val="00910774"/>
    <w:rsid w:val="00935A25"/>
    <w:rsid w:val="009510DA"/>
    <w:rsid w:val="00B865A9"/>
    <w:rsid w:val="00BC3478"/>
    <w:rsid w:val="00BF4678"/>
    <w:rsid w:val="00D82839"/>
    <w:rsid w:val="00DD0A82"/>
    <w:rsid w:val="00E1667F"/>
    <w:rsid w:val="00E62B1C"/>
    <w:rsid w:val="00F96F2B"/>
    <w:rsid w:val="00FA1F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4C191585574EB6BFDC70D260E59913">
    <w:name w:val="8B4C191585574EB6BFDC70D260E59913"/>
  </w:style>
  <w:style w:type="paragraph" w:customStyle="1" w:styleId="31DE7B04FAF1437BA8DAF71436D8B202">
    <w:name w:val="31DE7B04FAF1437BA8DAF71436D8B202"/>
  </w:style>
  <w:style w:type="paragraph" w:customStyle="1" w:styleId="0CEDE93AF1354BA98FCBE18D6B886BFA">
    <w:name w:val="0CEDE93AF1354BA98FCBE18D6B886BFA"/>
  </w:style>
  <w:style w:type="paragraph" w:customStyle="1" w:styleId="062E5BAA0D274F44BC7A65FEF08E2607">
    <w:name w:val="062E5BAA0D274F44BC7A65FEF08E2607"/>
  </w:style>
  <w:style w:type="character" w:styleId="Emphasis">
    <w:name w:val="Emphasis"/>
    <w:basedOn w:val="DefaultParagraphFont"/>
    <w:uiPriority w:val="2"/>
    <w:unhideWhenUsed/>
    <w:qFormat/>
    <w:rsid w:val="005F0497"/>
    <w:rPr>
      <w:color w:val="4F81BD" w:themeColor="accent1"/>
    </w:rPr>
  </w:style>
  <w:style w:type="paragraph" w:customStyle="1" w:styleId="943FA19DBDC743C3BCD0700101FEFFA5">
    <w:name w:val="943FA19DBDC743C3BCD0700101FEFFA5"/>
  </w:style>
  <w:style w:type="paragraph" w:customStyle="1" w:styleId="5503FBB5C7A74B90BB9DC032C76DD29B">
    <w:name w:val="5503FBB5C7A74B90BB9DC032C76DD29B"/>
  </w:style>
  <w:style w:type="paragraph" w:customStyle="1" w:styleId="6AE7365755C5467F9AD1A5E3467CA2A1">
    <w:name w:val="6AE7365755C5467F9AD1A5E3467CA2A1"/>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DC2365566E4A4940B98682066852141C">
    <w:name w:val="DC2365566E4A4940B98682066852141C"/>
  </w:style>
  <w:style w:type="character" w:styleId="PlaceholderText">
    <w:name w:val="Placeholder Text"/>
    <w:basedOn w:val="DefaultParagraphFont"/>
    <w:uiPriority w:val="99"/>
    <w:semiHidden/>
    <w:rsid w:val="005F0497"/>
    <w:rPr>
      <w:color w:val="808080"/>
    </w:rPr>
  </w:style>
  <w:style w:type="paragraph" w:customStyle="1" w:styleId="635B46800BE84506A12F70206F582031">
    <w:name w:val="635B46800BE84506A12F70206F582031"/>
  </w:style>
  <w:style w:type="paragraph" w:customStyle="1" w:styleId="B3AA20377C444942BC246B96410A4172">
    <w:name w:val="B3AA20377C444942BC246B96410A4172"/>
  </w:style>
  <w:style w:type="paragraph" w:customStyle="1" w:styleId="45D2296F111B4F4DAE2A38C2567AD683">
    <w:name w:val="45D2296F111B4F4DAE2A38C2567AD683"/>
  </w:style>
  <w:style w:type="paragraph" w:customStyle="1" w:styleId="71E3C851DAC84242BC9AE22317F7ACDB">
    <w:name w:val="71E3C851DAC84242BC9AE22317F7ACDB"/>
  </w:style>
  <w:style w:type="paragraph" w:customStyle="1" w:styleId="674812E7F53C4F1A9B3CB7723156F011">
    <w:name w:val="674812E7F53C4F1A9B3CB7723156F011"/>
  </w:style>
  <w:style w:type="paragraph" w:customStyle="1" w:styleId="195B9628959A4F4EBFFBC1182992E538">
    <w:name w:val="195B9628959A4F4EBFFBC1182992E538"/>
  </w:style>
  <w:style w:type="paragraph" w:customStyle="1" w:styleId="073BDCD7538441FC848D0C42E900D491">
    <w:name w:val="073BDCD7538441FC848D0C42E900D491"/>
  </w:style>
  <w:style w:type="paragraph" w:customStyle="1" w:styleId="91410DF1DB114A77945E7992C8D6211D">
    <w:name w:val="91410DF1DB114A77945E7992C8D6211D"/>
  </w:style>
  <w:style w:type="paragraph" w:customStyle="1" w:styleId="513A6C13B07F48B1A71EF8F75038DF28">
    <w:name w:val="513A6C13B07F48B1A71EF8F75038DF28"/>
  </w:style>
  <w:style w:type="paragraph" w:customStyle="1" w:styleId="AA8EFDA7A3FF440485BEB7D5095E61A9">
    <w:name w:val="AA8EFDA7A3FF440485BEB7D5095E61A9"/>
  </w:style>
  <w:style w:type="paragraph" w:customStyle="1" w:styleId="DDFCD5B6F38C4EEB86A1EA33958E01BD">
    <w:name w:val="DDFCD5B6F38C4EEB86A1EA33958E01BD"/>
  </w:style>
  <w:style w:type="paragraph" w:customStyle="1" w:styleId="4CE2663664604A4683D0D890EE41836A">
    <w:name w:val="4CE2663664604A4683D0D890EE41836A"/>
    <w:rsid w:val="005F0497"/>
  </w:style>
  <w:style w:type="paragraph" w:customStyle="1" w:styleId="5208ACEB2DFD405AB62127E99744B21E">
    <w:name w:val="5208ACEB2DFD405AB62127E99744B21E"/>
    <w:rsid w:val="005F0497"/>
  </w:style>
  <w:style w:type="paragraph" w:customStyle="1" w:styleId="EB1DA745F853459B81C3B0E4636E5253">
    <w:name w:val="EB1DA745F853459B81C3B0E4636E5253"/>
    <w:rsid w:val="005F0497"/>
  </w:style>
  <w:style w:type="paragraph" w:customStyle="1" w:styleId="B3D386E1E29749109F9A4442F593314C">
    <w:name w:val="B3D386E1E29749109F9A4442F593314C"/>
    <w:rsid w:val="005F0497"/>
  </w:style>
  <w:style w:type="paragraph" w:customStyle="1" w:styleId="751498BF56CC473EAC3898092C008CD0">
    <w:name w:val="751498BF56CC473EAC3898092C008CD0"/>
    <w:rsid w:val="005F0497"/>
  </w:style>
  <w:style w:type="paragraph" w:customStyle="1" w:styleId="1516500A6B5D4C64A42BAFD6A8A79F70">
    <w:name w:val="1516500A6B5D4C64A42BAFD6A8A79F70"/>
    <w:rsid w:val="005F0497"/>
  </w:style>
  <w:style w:type="paragraph" w:customStyle="1" w:styleId="8CF72597EAE446CE8E6A0728F7618D39">
    <w:name w:val="8CF72597EAE446CE8E6A0728F7618D39"/>
    <w:rsid w:val="005F0497"/>
  </w:style>
  <w:style w:type="paragraph" w:customStyle="1" w:styleId="8E04E307AFC5497ABA2C9F083AD12552">
    <w:name w:val="8E04E307AFC5497ABA2C9F083AD12552"/>
    <w:rsid w:val="005F0497"/>
  </w:style>
  <w:style w:type="paragraph" w:customStyle="1" w:styleId="125065A76C544271A057BF066BF75E2A">
    <w:name w:val="125065A76C544271A057BF066BF75E2A"/>
    <w:rsid w:val="005F0497"/>
  </w:style>
  <w:style w:type="paragraph" w:customStyle="1" w:styleId="F3E968A2F0604DC1B085F446CE3CBAC2">
    <w:name w:val="F3E968A2F0604DC1B085F446CE3CBAC2"/>
    <w:rsid w:val="005F0497"/>
  </w:style>
  <w:style w:type="paragraph" w:customStyle="1" w:styleId="C8DD277E538142CBB7FC34EDFCAD8144">
    <w:name w:val="C8DD277E538142CBB7FC34EDFCAD8144"/>
    <w:rsid w:val="005F0497"/>
  </w:style>
  <w:style w:type="paragraph" w:customStyle="1" w:styleId="39458E4230CB4B1EBCB903C605599D6A">
    <w:name w:val="39458E4230CB4B1EBCB903C605599D6A"/>
    <w:rsid w:val="005F0497"/>
  </w:style>
  <w:style w:type="paragraph" w:customStyle="1" w:styleId="2FBD57B046D64C04995290E7907A1158">
    <w:name w:val="2FBD57B046D64C04995290E7907A1158"/>
    <w:rsid w:val="005F0497"/>
  </w:style>
  <w:style w:type="paragraph" w:customStyle="1" w:styleId="4506DD8F37AF4815B185D75BF2060C85">
    <w:name w:val="4506DD8F37AF4815B185D75BF2060C85"/>
    <w:rsid w:val="005F0497"/>
  </w:style>
  <w:style w:type="paragraph" w:customStyle="1" w:styleId="FE6F277D23694BBD82DB6D2508510B7B">
    <w:name w:val="FE6F277D23694BBD82DB6D2508510B7B"/>
    <w:rsid w:val="005F0497"/>
  </w:style>
  <w:style w:type="paragraph" w:customStyle="1" w:styleId="C42D1AAC30AE46C6BD8AD50D870620B8">
    <w:name w:val="C42D1AAC30AE46C6BD8AD50D870620B8"/>
    <w:rsid w:val="005F0497"/>
  </w:style>
  <w:style w:type="paragraph" w:customStyle="1" w:styleId="54B20DFDDED747C6ADAA295A8737017F">
    <w:name w:val="54B20DFDDED747C6ADAA295A8737017F"/>
    <w:rsid w:val="005F049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4C191585574EB6BFDC70D260E59913">
    <w:name w:val="8B4C191585574EB6BFDC70D260E59913"/>
  </w:style>
  <w:style w:type="paragraph" w:customStyle="1" w:styleId="31DE7B04FAF1437BA8DAF71436D8B202">
    <w:name w:val="31DE7B04FAF1437BA8DAF71436D8B202"/>
  </w:style>
  <w:style w:type="paragraph" w:customStyle="1" w:styleId="0CEDE93AF1354BA98FCBE18D6B886BFA">
    <w:name w:val="0CEDE93AF1354BA98FCBE18D6B886BFA"/>
  </w:style>
  <w:style w:type="paragraph" w:customStyle="1" w:styleId="062E5BAA0D274F44BC7A65FEF08E2607">
    <w:name w:val="062E5BAA0D274F44BC7A65FEF08E2607"/>
  </w:style>
  <w:style w:type="character" w:styleId="Emphasis">
    <w:name w:val="Emphasis"/>
    <w:basedOn w:val="DefaultParagraphFont"/>
    <w:uiPriority w:val="2"/>
    <w:unhideWhenUsed/>
    <w:qFormat/>
    <w:rsid w:val="005F0497"/>
    <w:rPr>
      <w:color w:val="4F81BD" w:themeColor="accent1"/>
    </w:rPr>
  </w:style>
  <w:style w:type="paragraph" w:customStyle="1" w:styleId="943FA19DBDC743C3BCD0700101FEFFA5">
    <w:name w:val="943FA19DBDC743C3BCD0700101FEFFA5"/>
  </w:style>
  <w:style w:type="paragraph" w:customStyle="1" w:styleId="5503FBB5C7A74B90BB9DC032C76DD29B">
    <w:name w:val="5503FBB5C7A74B90BB9DC032C76DD29B"/>
  </w:style>
  <w:style w:type="paragraph" w:customStyle="1" w:styleId="6AE7365755C5467F9AD1A5E3467CA2A1">
    <w:name w:val="6AE7365755C5467F9AD1A5E3467CA2A1"/>
  </w:style>
  <w:style w:type="paragraph" w:customStyle="1" w:styleId="ResumeText">
    <w:name w:val="Resume Text"/>
    <w:basedOn w:val="Normal"/>
    <w:qFormat/>
    <w:pPr>
      <w:spacing w:before="40" w:after="40" w:line="288" w:lineRule="auto"/>
      <w:ind w:right="1440"/>
    </w:pPr>
    <w:rPr>
      <w:color w:val="595959" w:themeColor="text1" w:themeTint="A6"/>
      <w:kern w:val="20"/>
      <w:sz w:val="20"/>
    </w:rPr>
  </w:style>
  <w:style w:type="paragraph" w:customStyle="1" w:styleId="DC2365566E4A4940B98682066852141C">
    <w:name w:val="DC2365566E4A4940B98682066852141C"/>
  </w:style>
  <w:style w:type="character" w:styleId="PlaceholderText">
    <w:name w:val="Placeholder Text"/>
    <w:basedOn w:val="DefaultParagraphFont"/>
    <w:uiPriority w:val="99"/>
    <w:semiHidden/>
    <w:rsid w:val="005F0497"/>
    <w:rPr>
      <w:color w:val="808080"/>
    </w:rPr>
  </w:style>
  <w:style w:type="paragraph" w:customStyle="1" w:styleId="635B46800BE84506A12F70206F582031">
    <w:name w:val="635B46800BE84506A12F70206F582031"/>
  </w:style>
  <w:style w:type="paragraph" w:customStyle="1" w:styleId="B3AA20377C444942BC246B96410A4172">
    <w:name w:val="B3AA20377C444942BC246B96410A4172"/>
  </w:style>
  <w:style w:type="paragraph" w:customStyle="1" w:styleId="45D2296F111B4F4DAE2A38C2567AD683">
    <w:name w:val="45D2296F111B4F4DAE2A38C2567AD683"/>
  </w:style>
  <w:style w:type="paragraph" w:customStyle="1" w:styleId="71E3C851DAC84242BC9AE22317F7ACDB">
    <w:name w:val="71E3C851DAC84242BC9AE22317F7ACDB"/>
  </w:style>
  <w:style w:type="paragraph" w:customStyle="1" w:styleId="674812E7F53C4F1A9B3CB7723156F011">
    <w:name w:val="674812E7F53C4F1A9B3CB7723156F011"/>
  </w:style>
  <w:style w:type="paragraph" w:customStyle="1" w:styleId="195B9628959A4F4EBFFBC1182992E538">
    <w:name w:val="195B9628959A4F4EBFFBC1182992E538"/>
  </w:style>
  <w:style w:type="paragraph" w:customStyle="1" w:styleId="073BDCD7538441FC848D0C42E900D491">
    <w:name w:val="073BDCD7538441FC848D0C42E900D491"/>
  </w:style>
  <w:style w:type="paragraph" w:customStyle="1" w:styleId="91410DF1DB114A77945E7992C8D6211D">
    <w:name w:val="91410DF1DB114A77945E7992C8D6211D"/>
  </w:style>
  <w:style w:type="paragraph" w:customStyle="1" w:styleId="513A6C13B07F48B1A71EF8F75038DF28">
    <w:name w:val="513A6C13B07F48B1A71EF8F75038DF28"/>
  </w:style>
  <w:style w:type="paragraph" w:customStyle="1" w:styleId="AA8EFDA7A3FF440485BEB7D5095E61A9">
    <w:name w:val="AA8EFDA7A3FF440485BEB7D5095E61A9"/>
  </w:style>
  <w:style w:type="paragraph" w:customStyle="1" w:styleId="DDFCD5B6F38C4EEB86A1EA33958E01BD">
    <w:name w:val="DDFCD5B6F38C4EEB86A1EA33958E01BD"/>
  </w:style>
  <w:style w:type="paragraph" w:customStyle="1" w:styleId="4CE2663664604A4683D0D890EE41836A">
    <w:name w:val="4CE2663664604A4683D0D890EE41836A"/>
    <w:rsid w:val="005F0497"/>
  </w:style>
  <w:style w:type="paragraph" w:customStyle="1" w:styleId="5208ACEB2DFD405AB62127E99744B21E">
    <w:name w:val="5208ACEB2DFD405AB62127E99744B21E"/>
    <w:rsid w:val="005F0497"/>
  </w:style>
  <w:style w:type="paragraph" w:customStyle="1" w:styleId="EB1DA745F853459B81C3B0E4636E5253">
    <w:name w:val="EB1DA745F853459B81C3B0E4636E5253"/>
    <w:rsid w:val="005F0497"/>
  </w:style>
  <w:style w:type="paragraph" w:customStyle="1" w:styleId="B3D386E1E29749109F9A4442F593314C">
    <w:name w:val="B3D386E1E29749109F9A4442F593314C"/>
    <w:rsid w:val="005F0497"/>
  </w:style>
  <w:style w:type="paragraph" w:customStyle="1" w:styleId="751498BF56CC473EAC3898092C008CD0">
    <w:name w:val="751498BF56CC473EAC3898092C008CD0"/>
    <w:rsid w:val="005F0497"/>
  </w:style>
  <w:style w:type="paragraph" w:customStyle="1" w:styleId="1516500A6B5D4C64A42BAFD6A8A79F70">
    <w:name w:val="1516500A6B5D4C64A42BAFD6A8A79F70"/>
    <w:rsid w:val="005F0497"/>
  </w:style>
  <w:style w:type="paragraph" w:customStyle="1" w:styleId="8CF72597EAE446CE8E6A0728F7618D39">
    <w:name w:val="8CF72597EAE446CE8E6A0728F7618D39"/>
    <w:rsid w:val="005F0497"/>
  </w:style>
  <w:style w:type="paragraph" w:customStyle="1" w:styleId="8E04E307AFC5497ABA2C9F083AD12552">
    <w:name w:val="8E04E307AFC5497ABA2C9F083AD12552"/>
    <w:rsid w:val="005F0497"/>
  </w:style>
  <w:style w:type="paragraph" w:customStyle="1" w:styleId="125065A76C544271A057BF066BF75E2A">
    <w:name w:val="125065A76C544271A057BF066BF75E2A"/>
    <w:rsid w:val="005F0497"/>
  </w:style>
  <w:style w:type="paragraph" w:customStyle="1" w:styleId="F3E968A2F0604DC1B085F446CE3CBAC2">
    <w:name w:val="F3E968A2F0604DC1B085F446CE3CBAC2"/>
    <w:rsid w:val="005F0497"/>
  </w:style>
  <w:style w:type="paragraph" w:customStyle="1" w:styleId="C8DD277E538142CBB7FC34EDFCAD8144">
    <w:name w:val="C8DD277E538142CBB7FC34EDFCAD8144"/>
    <w:rsid w:val="005F0497"/>
  </w:style>
  <w:style w:type="paragraph" w:customStyle="1" w:styleId="39458E4230CB4B1EBCB903C605599D6A">
    <w:name w:val="39458E4230CB4B1EBCB903C605599D6A"/>
    <w:rsid w:val="005F0497"/>
  </w:style>
  <w:style w:type="paragraph" w:customStyle="1" w:styleId="2FBD57B046D64C04995290E7907A1158">
    <w:name w:val="2FBD57B046D64C04995290E7907A1158"/>
    <w:rsid w:val="005F0497"/>
  </w:style>
  <w:style w:type="paragraph" w:customStyle="1" w:styleId="4506DD8F37AF4815B185D75BF2060C85">
    <w:name w:val="4506DD8F37AF4815B185D75BF2060C85"/>
    <w:rsid w:val="005F0497"/>
  </w:style>
  <w:style w:type="paragraph" w:customStyle="1" w:styleId="FE6F277D23694BBD82DB6D2508510B7B">
    <w:name w:val="FE6F277D23694BBD82DB6D2508510B7B"/>
    <w:rsid w:val="005F0497"/>
  </w:style>
  <w:style w:type="paragraph" w:customStyle="1" w:styleId="C42D1AAC30AE46C6BD8AD50D870620B8">
    <w:name w:val="C42D1AAC30AE46C6BD8AD50D870620B8"/>
    <w:rsid w:val="005F0497"/>
  </w:style>
  <w:style w:type="paragraph" w:customStyle="1" w:styleId="54B20DFDDED747C6ADAA295A8737017F">
    <w:name w:val="54B20DFDDED747C6ADAA295A8737017F"/>
    <w:rsid w:val="005F04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Mobile: +61-422612257</CompanyPhone>
  <CompanyFax/>
  <CompanyEmail>munagala.tejaswi@gmail.com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439260-127A-4477-B805-24A05066C225}">
  <ds:schemaRefs>
    <ds:schemaRef ds:uri="http://schemas.microsoft.com/sharepoint/v3/contenttype/forms"/>
  </ds:schemaRefs>
</ds:datastoreItem>
</file>

<file path=customXml/itemProps3.xml><?xml version="1.0" encoding="utf-8"?>
<ds:datastoreItem xmlns:ds="http://schemas.openxmlformats.org/officeDocument/2006/customXml" ds:itemID="{E437E9E5-EE29-454F-8714-516920628209}">
  <ds:schemaRefs>
    <ds:schemaRef ds:uri="http://schemas.microsoft.com/pics"/>
  </ds:schemaRefs>
</ds:datastoreItem>
</file>

<file path=customXml/itemProps4.xml><?xml version="1.0" encoding="utf-8"?>
<ds:datastoreItem xmlns:ds="http://schemas.openxmlformats.org/officeDocument/2006/customXml" ds:itemID="{6729834A-FC8A-424E-BB52-9D0B747D9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\Users\Kondal\Downloads\TS102835057.dotx</Template>
  <TotalTime>132</TotalTime>
  <Pages>3</Pages>
  <Words>843</Words>
  <Characters>4807</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TAL</Company>
  <LinksUpToDate>false</LinksUpToDate>
  <CharactersWithSpaces>5639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 Venupalli</dc:creator>
  <cp:keywords>Visa Status: Permanent Resident of Australia</cp:keywords>
  <cp:lastModifiedBy>Kondal Rao Munagala</cp:lastModifiedBy>
  <cp:revision>20</cp:revision>
  <cp:lastPrinted>2014-07-10T09:18:00Z</cp:lastPrinted>
  <dcterms:created xsi:type="dcterms:W3CDTF">2017-09-26T05:05:00Z</dcterms:created>
  <dcterms:modified xsi:type="dcterms:W3CDTF">2018-10-07T09:17:00Z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